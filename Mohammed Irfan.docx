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035A" w14:textId="77777777" w:rsidR="000C2CBB" w:rsidRPr="00C62CA3" w:rsidRDefault="003060B8" w:rsidP="00133207">
      <w:pPr>
        <w:spacing w:after="0" w:line="360" w:lineRule="auto"/>
        <w:rPr>
          <w:rStyle w:val="DefaultParagraphFont0"/>
          <w:b/>
          <w:sz w:val="28"/>
          <w:szCs w:val="28"/>
        </w:rPr>
      </w:pPr>
      <w:r w:rsidRPr="00C62CA3">
        <w:rPr>
          <w:rStyle w:val="DefaultParagraphFont0"/>
          <w:b/>
          <w:sz w:val="28"/>
          <w:szCs w:val="28"/>
        </w:rPr>
        <w:t>Mohammed Irfan</w:t>
      </w:r>
    </w:p>
    <w:p w14:paraId="50AF710E" w14:textId="77777777" w:rsidR="00C62CA3" w:rsidRDefault="00C62CA3" w:rsidP="00C62CA3">
      <w:pPr>
        <w:spacing w:after="0" w:line="360" w:lineRule="auto"/>
        <w:rPr>
          <w:rStyle w:val="DefaultParagraphFont0"/>
          <w:b/>
        </w:rPr>
      </w:pPr>
      <w:r>
        <w:rPr>
          <w:rStyle w:val="DefaultParagraphFont0"/>
          <w:b/>
        </w:rPr>
        <w:t xml:space="preserve">Email ID: </w:t>
      </w:r>
      <w:hyperlink r:id="rId8" w:history="1">
        <w:r w:rsidRPr="000F5C9C">
          <w:rPr>
            <w:rStyle w:val="Hyperlink"/>
            <w:b/>
          </w:rPr>
          <w:t>irfan3561@gmail.com</w:t>
        </w:r>
      </w:hyperlink>
      <w:r>
        <w:rPr>
          <w:rStyle w:val="DefaultParagraphFont0"/>
          <w:b/>
        </w:rPr>
        <w:tab/>
      </w:r>
      <w:r>
        <w:rPr>
          <w:rStyle w:val="DefaultParagraphFont0"/>
          <w:b/>
        </w:rPr>
        <w:tab/>
      </w:r>
      <w:r>
        <w:rPr>
          <w:rStyle w:val="DefaultParagraphFont0"/>
          <w:b/>
        </w:rPr>
        <w:tab/>
      </w:r>
      <w:r>
        <w:rPr>
          <w:rStyle w:val="DefaultParagraphFont0"/>
          <w:b/>
        </w:rPr>
        <w:tab/>
      </w:r>
      <w:r>
        <w:rPr>
          <w:rStyle w:val="DefaultParagraphFont0"/>
          <w:b/>
        </w:rPr>
        <w:tab/>
      </w:r>
      <w:r>
        <w:rPr>
          <w:rStyle w:val="DefaultParagraphFont0"/>
          <w:b/>
        </w:rPr>
        <w:tab/>
        <w:t>Mob No: +91 9010526425</w:t>
      </w:r>
    </w:p>
    <w:p w14:paraId="75910C5C" w14:textId="77777777" w:rsidR="00C62CA3" w:rsidRDefault="00000000" w:rsidP="00C62CA3">
      <w:pPr>
        <w:spacing w:after="0" w:line="360" w:lineRule="auto"/>
      </w:pPr>
      <w:r>
        <w:rPr>
          <w:noProof/>
          <w:lang w:eastAsia="en-US" w:bidi="ar-SA"/>
        </w:rPr>
        <w:pict w14:anchorId="4C09DA13">
          <v:shapetype id="_x0000_t32" coordsize="21600,21600" o:spt="32" o:oned="t" path="m,l21600,21600e" filled="f">
            <v:path arrowok="t" fillok="f" o:connecttype="none"/>
            <o:lock v:ext="edit" shapetype="t"/>
          </v:shapetype>
          <v:shape id="_x0000_s1032" type="#_x0000_t32" style="position:absolute;margin-left:1.5pt;margin-top:5.1pt;width:469pt;height:1.5pt;flip:y;z-index:251658240" o:connectortype="straight"/>
        </w:pict>
      </w:r>
    </w:p>
    <w:p w14:paraId="5894234D" w14:textId="77777777" w:rsidR="000C2CBB" w:rsidRDefault="003060B8">
      <w:pPr>
        <w:spacing w:after="0" w:line="360" w:lineRule="auto"/>
        <w:jc w:val="both"/>
      </w:pPr>
      <w:r>
        <w:rPr>
          <w:rStyle w:val="DefaultParagraphFont0"/>
          <w:b/>
        </w:rPr>
        <w:t>EXECUTIVE SUMMARY:</w:t>
      </w:r>
    </w:p>
    <w:p w14:paraId="090426BF" w14:textId="4FEF5157" w:rsidR="00D407A0" w:rsidRPr="00D407A0" w:rsidRDefault="00D407A0" w:rsidP="00D407A0">
      <w:pPr>
        <w:numPr>
          <w:ilvl w:val="0"/>
          <w:numId w:val="5"/>
        </w:numPr>
        <w:spacing w:after="0" w:line="360" w:lineRule="auto"/>
        <w:jc w:val="both"/>
        <w:rPr>
          <w:rStyle w:val="DefaultParagraphFont0"/>
          <w:color w:val="000000"/>
        </w:rPr>
      </w:pPr>
      <w:r w:rsidRPr="00D407A0">
        <w:rPr>
          <w:rStyle w:val="DefaultParagraphFont0"/>
          <w:color w:val="000000"/>
        </w:rPr>
        <w:t xml:space="preserve">I am a Senior Software Engineer. I have </w:t>
      </w:r>
      <w:r w:rsidR="003C556E">
        <w:rPr>
          <w:rStyle w:val="DefaultParagraphFont0"/>
          <w:color w:val="000000"/>
        </w:rPr>
        <w:t>5</w:t>
      </w:r>
      <w:r w:rsidRPr="00D407A0">
        <w:rPr>
          <w:rStyle w:val="DefaultParagraphFont0"/>
          <w:color w:val="000000"/>
        </w:rPr>
        <w:t xml:space="preserve"> years of IT industry experience and specializes in Enterprise and Web application </w:t>
      </w:r>
      <w:r w:rsidRPr="00D407A0">
        <w:rPr>
          <w:rStyle w:val="DefaultParagraphFont0"/>
          <w:color w:val="000000"/>
        </w:rPr>
        <w:t>development.</w:t>
      </w:r>
      <w:r w:rsidRPr="00D407A0">
        <w:rPr>
          <w:rStyle w:val="DefaultParagraphFont0"/>
          <w:color w:val="000000"/>
        </w:rPr>
        <w:t xml:space="preserve"> </w:t>
      </w:r>
    </w:p>
    <w:p w14:paraId="7F4F2F3F" w14:textId="77777777" w:rsidR="00D407A0" w:rsidRPr="00D407A0" w:rsidRDefault="00D407A0" w:rsidP="00D407A0">
      <w:pPr>
        <w:numPr>
          <w:ilvl w:val="0"/>
          <w:numId w:val="5"/>
        </w:numPr>
        <w:spacing w:after="0" w:line="360" w:lineRule="auto"/>
        <w:jc w:val="both"/>
        <w:rPr>
          <w:rStyle w:val="DefaultParagraphFont0"/>
          <w:color w:val="000000"/>
        </w:rPr>
      </w:pPr>
      <w:r w:rsidRPr="00D407A0">
        <w:rPr>
          <w:rStyle w:val="DefaultParagraphFont0"/>
          <w:color w:val="000000"/>
        </w:rPr>
        <w:t>My Experience includes working on Java, J2EE, Spring, Spring Boot, JPA, Web Services, Relational Databases, Angular and various other unified technologies.</w:t>
      </w:r>
    </w:p>
    <w:p w14:paraId="1BD47721" w14:textId="30B9CD00" w:rsidR="00D407A0" w:rsidRPr="00D407A0" w:rsidRDefault="00D407A0" w:rsidP="00D407A0">
      <w:pPr>
        <w:numPr>
          <w:ilvl w:val="0"/>
          <w:numId w:val="5"/>
        </w:numPr>
        <w:spacing w:after="0" w:line="360" w:lineRule="auto"/>
        <w:jc w:val="both"/>
        <w:rPr>
          <w:rStyle w:val="DefaultParagraphFont0"/>
          <w:color w:val="000000"/>
        </w:rPr>
      </w:pPr>
      <w:r w:rsidRPr="00D407A0">
        <w:rPr>
          <w:rStyle w:val="DefaultParagraphFont0"/>
          <w:color w:val="000000"/>
        </w:rPr>
        <w:t xml:space="preserve">Strong in Java Development, spring boot and </w:t>
      </w:r>
      <w:r w:rsidRPr="00D407A0">
        <w:rPr>
          <w:rStyle w:val="DefaultParagraphFont0"/>
          <w:color w:val="000000"/>
        </w:rPr>
        <w:t>possess</w:t>
      </w:r>
      <w:r w:rsidRPr="00D407A0">
        <w:rPr>
          <w:rStyle w:val="DefaultParagraphFont0"/>
          <w:color w:val="000000"/>
        </w:rPr>
        <w:t xml:space="preserve"> SQL experience.</w:t>
      </w:r>
    </w:p>
    <w:p w14:paraId="19C664E4" w14:textId="77777777" w:rsidR="000C2CBB" w:rsidRDefault="000C2CBB">
      <w:pPr>
        <w:spacing w:after="0" w:line="360" w:lineRule="auto"/>
        <w:jc w:val="both"/>
      </w:pPr>
    </w:p>
    <w:p w14:paraId="6B194170" w14:textId="77777777" w:rsidR="000C2CBB" w:rsidRDefault="003060B8">
      <w:pPr>
        <w:spacing w:after="0" w:line="360" w:lineRule="auto"/>
        <w:jc w:val="both"/>
      </w:pPr>
      <w:r>
        <w:rPr>
          <w:rStyle w:val="DefaultParagraphFont0"/>
          <w:b/>
        </w:rPr>
        <w:t>AREAS OF EXPERTISE:</w:t>
      </w:r>
    </w:p>
    <w:p w14:paraId="42F051E2" w14:textId="77777777" w:rsidR="000C2CBB" w:rsidRDefault="003060B8">
      <w:pPr>
        <w:numPr>
          <w:ilvl w:val="0"/>
          <w:numId w:val="5"/>
        </w:numPr>
        <w:spacing w:after="0" w:line="360" w:lineRule="auto"/>
        <w:jc w:val="both"/>
      </w:pPr>
      <w:r>
        <w:rPr>
          <w:rStyle w:val="DefaultParagraphFont0"/>
          <w:color w:val="000000"/>
        </w:rPr>
        <w:t>Strong Development Skills in Java especially in working with Collections, Synchronization, Generics, Multi-threading.</w:t>
      </w:r>
    </w:p>
    <w:p w14:paraId="18823008" w14:textId="0967AA8C" w:rsidR="000C2CBB" w:rsidRDefault="003060B8">
      <w:pPr>
        <w:numPr>
          <w:ilvl w:val="0"/>
          <w:numId w:val="5"/>
        </w:numPr>
        <w:spacing w:after="0" w:line="360" w:lineRule="auto"/>
        <w:jc w:val="both"/>
      </w:pPr>
      <w:r>
        <w:rPr>
          <w:rStyle w:val="DefaultParagraphFont0"/>
          <w:color w:val="000000"/>
        </w:rPr>
        <w:t>Strong Hands</w:t>
      </w:r>
      <w:r w:rsidR="00903732">
        <w:rPr>
          <w:rStyle w:val="DefaultParagraphFont0"/>
          <w:color w:val="000000"/>
        </w:rPr>
        <w:t>-</w:t>
      </w:r>
      <w:r>
        <w:rPr>
          <w:rStyle w:val="DefaultParagraphFont0"/>
          <w:color w:val="000000"/>
        </w:rPr>
        <w:t>on experience in J2EE Framework like</w:t>
      </w:r>
      <w:r>
        <w:rPr>
          <w:rStyle w:val="DefaultParagraphFont0"/>
          <w:b/>
          <w:color w:val="000000"/>
        </w:rPr>
        <w:t xml:space="preserve"> Spring MVC, Spring Core, Rest Web services,</w:t>
      </w:r>
      <w:r w:rsidR="001A45FE">
        <w:rPr>
          <w:rStyle w:val="DefaultParagraphFont0"/>
          <w:b/>
          <w:color w:val="000000"/>
        </w:rPr>
        <w:t xml:space="preserve"> </w:t>
      </w:r>
      <w:r w:rsidR="001A45FE">
        <w:rPr>
          <w:rStyle w:val="DefaultParagraphFont0"/>
          <w:b/>
        </w:rPr>
        <w:t>Spring Boot,</w:t>
      </w:r>
      <w:r>
        <w:rPr>
          <w:rStyle w:val="DefaultParagraphFont0"/>
          <w:b/>
          <w:color w:val="000000"/>
        </w:rPr>
        <w:t xml:space="preserve"> ORM tools (Hibernate/JPA),</w:t>
      </w:r>
      <w:r>
        <w:rPr>
          <w:rStyle w:val="DefaultParagraphFont0"/>
          <w:color w:val="000000"/>
        </w:rPr>
        <w:t xml:space="preserve"> JSP, Servlets, Maven.</w:t>
      </w:r>
    </w:p>
    <w:p w14:paraId="55797015" w14:textId="77777777" w:rsidR="000C2CBB" w:rsidRDefault="003060B8">
      <w:pPr>
        <w:numPr>
          <w:ilvl w:val="0"/>
          <w:numId w:val="5"/>
        </w:numPr>
        <w:spacing w:after="0" w:line="360" w:lineRule="auto"/>
        <w:jc w:val="both"/>
      </w:pPr>
      <w:r>
        <w:t xml:space="preserve">Good knowledge on </w:t>
      </w:r>
      <w:r w:rsidR="00BC2501">
        <w:rPr>
          <w:rStyle w:val="DefaultParagraphFont0"/>
          <w:b/>
        </w:rPr>
        <w:t>Micro Services</w:t>
      </w:r>
      <w:r w:rsidR="0049383E">
        <w:rPr>
          <w:rStyle w:val="DefaultParagraphFont0"/>
          <w:b/>
        </w:rPr>
        <w:t>.</w:t>
      </w:r>
    </w:p>
    <w:p w14:paraId="2ECDB2EA" w14:textId="77777777" w:rsidR="000C2CBB" w:rsidRDefault="003060B8">
      <w:pPr>
        <w:numPr>
          <w:ilvl w:val="0"/>
          <w:numId w:val="5"/>
        </w:numPr>
        <w:spacing w:after="0" w:line="360" w:lineRule="auto"/>
        <w:jc w:val="both"/>
      </w:pPr>
      <w:r>
        <w:rPr>
          <w:rStyle w:val="DefaultParagraphFont0"/>
          <w:color w:val="000000"/>
        </w:rPr>
        <w:t xml:space="preserve">Good in Database concepts and having experience in working with </w:t>
      </w:r>
      <w:r>
        <w:rPr>
          <w:rStyle w:val="DefaultParagraphFont0"/>
          <w:b/>
          <w:color w:val="000000"/>
        </w:rPr>
        <w:t>MySQL</w:t>
      </w:r>
      <w:r>
        <w:rPr>
          <w:rStyle w:val="DefaultParagraphFont0"/>
          <w:color w:val="000000"/>
        </w:rPr>
        <w:t xml:space="preserve">, </w:t>
      </w:r>
      <w:r>
        <w:rPr>
          <w:rStyle w:val="DefaultParagraphFont0"/>
          <w:b/>
          <w:color w:val="000000"/>
        </w:rPr>
        <w:t>Oracle, and PostgreSQL Databases</w:t>
      </w:r>
      <w:r>
        <w:rPr>
          <w:rStyle w:val="DefaultParagraphFont0"/>
          <w:color w:val="000000"/>
        </w:rPr>
        <w:t>.</w:t>
      </w:r>
    </w:p>
    <w:p w14:paraId="24559A52" w14:textId="77777777" w:rsidR="000C2CBB" w:rsidRDefault="003060B8">
      <w:pPr>
        <w:numPr>
          <w:ilvl w:val="0"/>
          <w:numId w:val="5"/>
        </w:numPr>
        <w:spacing w:after="0" w:line="360" w:lineRule="auto"/>
        <w:jc w:val="both"/>
      </w:pPr>
      <w:r>
        <w:rPr>
          <w:rStyle w:val="DefaultParagraphFont0"/>
          <w:color w:val="000000"/>
        </w:rPr>
        <w:t xml:space="preserve">Knowledge about </w:t>
      </w:r>
      <w:r>
        <w:rPr>
          <w:rStyle w:val="DefaultParagraphFont0"/>
          <w:b/>
          <w:color w:val="000000"/>
        </w:rPr>
        <w:t>agile Methodology.</w:t>
      </w:r>
    </w:p>
    <w:p w14:paraId="030DF111" w14:textId="77777777" w:rsidR="000C2CBB" w:rsidRDefault="003060B8">
      <w:pPr>
        <w:numPr>
          <w:ilvl w:val="0"/>
          <w:numId w:val="5"/>
        </w:numPr>
        <w:spacing w:after="0" w:line="360" w:lineRule="auto"/>
        <w:jc w:val="both"/>
      </w:pPr>
      <w:r>
        <w:rPr>
          <w:rStyle w:val="DefaultParagraphFont0"/>
          <w:color w:val="000000"/>
        </w:rPr>
        <w:t xml:space="preserve">Have working experience in </w:t>
      </w:r>
      <w:r>
        <w:rPr>
          <w:rStyle w:val="DefaultParagraphFont0"/>
          <w:b/>
          <w:color w:val="000000"/>
        </w:rPr>
        <w:t>SVN repository and GIT versioning tool.</w:t>
      </w:r>
    </w:p>
    <w:p w14:paraId="48E5D245" w14:textId="18AB07EA" w:rsidR="003D60BA" w:rsidRDefault="003060B8" w:rsidP="003D60BA">
      <w:pPr>
        <w:numPr>
          <w:ilvl w:val="0"/>
          <w:numId w:val="5"/>
        </w:numPr>
        <w:spacing w:after="0" w:line="360" w:lineRule="auto"/>
        <w:jc w:val="both"/>
      </w:pPr>
      <w:r>
        <w:rPr>
          <w:rStyle w:val="DefaultParagraphFont0"/>
          <w:color w:val="000000"/>
        </w:rPr>
        <w:t xml:space="preserve">Good Command in HTML, CSS, JavaScript, JQuery, AJAX </w:t>
      </w:r>
      <w:r w:rsidR="00D407A0">
        <w:rPr>
          <w:rStyle w:val="DefaultParagraphFont0"/>
          <w:color w:val="000000"/>
        </w:rPr>
        <w:t xml:space="preserve">and </w:t>
      </w:r>
      <w:r>
        <w:rPr>
          <w:rStyle w:val="DefaultParagraphFont0"/>
          <w:color w:val="000000"/>
        </w:rPr>
        <w:t>Angular</w:t>
      </w:r>
      <w:r w:rsidR="00813A80">
        <w:rPr>
          <w:rStyle w:val="DefaultParagraphFont0"/>
          <w:color w:val="000000"/>
        </w:rPr>
        <w:t xml:space="preserve"> </w:t>
      </w:r>
      <w:r>
        <w:rPr>
          <w:rStyle w:val="DefaultParagraphFont0"/>
          <w:color w:val="000000"/>
        </w:rPr>
        <w:t>framework.</w:t>
      </w:r>
    </w:p>
    <w:p w14:paraId="33C08AA5" w14:textId="77777777" w:rsidR="000C2CBB" w:rsidRDefault="000C2CBB">
      <w:pPr>
        <w:spacing w:after="0" w:line="360" w:lineRule="auto"/>
        <w:jc w:val="both"/>
      </w:pPr>
    </w:p>
    <w:p w14:paraId="7C93A3CB" w14:textId="77777777" w:rsidR="000C2CBB" w:rsidRDefault="003060B8">
      <w:pPr>
        <w:spacing w:after="0" w:line="360" w:lineRule="auto"/>
        <w:jc w:val="both"/>
      </w:pPr>
      <w:r>
        <w:rPr>
          <w:b/>
        </w:rPr>
        <w:t>EDUCATION</w:t>
      </w:r>
    </w:p>
    <w:p w14:paraId="46FFAA5E" w14:textId="77777777" w:rsidR="000C2CBB" w:rsidRDefault="003060B8">
      <w:pPr>
        <w:numPr>
          <w:ilvl w:val="0"/>
          <w:numId w:val="8"/>
        </w:numPr>
        <w:spacing w:after="0" w:line="360" w:lineRule="auto"/>
        <w:jc w:val="both"/>
      </w:pPr>
      <w:r>
        <w:t>Master’s Degree in Computer Science from OU Hyderabad.</w:t>
      </w:r>
    </w:p>
    <w:p w14:paraId="5937A94B" w14:textId="77777777" w:rsidR="000C2CBB" w:rsidRDefault="003060B8">
      <w:pPr>
        <w:numPr>
          <w:ilvl w:val="0"/>
          <w:numId w:val="8"/>
        </w:numPr>
        <w:spacing w:after="0" w:line="360" w:lineRule="auto"/>
        <w:jc w:val="both"/>
      </w:pPr>
      <w:r>
        <w:t>Bachelor’s Degree in Computer Science from OU Hyderabad.</w:t>
      </w:r>
    </w:p>
    <w:p w14:paraId="47669795" w14:textId="77777777" w:rsidR="000C2CBB" w:rsidRDefault="000C2CBB">
      <w:pPr>
        <w:spacing w:after="0" w:line="360" w:lineRule="auto"/>
        <w:jc w:val="both"/>
        <w:rPr>
          <w:b/>
        </w:rPr>
      </w:pPr>
    </w:p>
    <w:p w14:paraId="45D21A34" w14:textId="77777777" w:rsidR="000C2CBB" w:rsidRDefault="003060B8">
      <w:pPr>
        <w:pStyle w:val="RFPHeading"/>
        <w:spacing w:before="0" w:after="0" w:line="360" w:lineRule="auto"/>
        <w:jc w:val="both"/>
      </w:pPr>
      <w:r>
        <w:rPr>
          <w:rFonts w:ascii="Calibri" w:eastAsia="Calibri" w:hAnsi="Calibri" w:cs="Calibri"/>
          <w:b/>
          <w:smallCaps w:val="0"/>
          <w:kern w:val="2"/>
          <w:sz w:val="22"/>
          <w:szCs w:val="22"/>
          <w:lang w:eastAsia="zh-CN" w:bidi="hi-IN"/>
        </w:rPr>
        <w:t>TECHNICAL SKILLS:</w:t>
      </w:r>
    </w:p>
    <w:p w14:paraId="28440606" w14:textId="77777777" w:rsidR="000C2CBB" w:rsidRDefault="678B4F36">
      <w:pPr>
        <w:pStyle w:val="LO-Normal"/>
        <w:jc w:val="both"/>
      </w:pPr>
      <w:r w:rsidRPr="678B4F36">
        <w:rPr>
          <w:rStyle w:val="DefaultParagraphFont0"/>
          <w:color w:val="000000" w:themeColor="text1"/>
        </w:rPr>
        <w:t>Programming Languages</w:t>
      </w:r>
      <w:r w:rsidR="003060B8">
        <w:tab/>
      </w:r>
      <w:r w:rsidRPr="678B4F36">
        <w:rPr>
          <w:rStyle w:val="DefaultParagraphFont0"/>
          <w:color w:val="000000" w:themeColor="text1"/>
        </w:rPr>
        <w:t>:</w:t>
      </w:r>
      <w:r w:rsidR="003060B8">
        <w:tab/>
      </w:r>
      <w:r w:rsidRPr="678B4F36">
        <w:rPr>
          <w:rStyle w:val="DefaultParagraphFont0"/>
          <w:rFonts w:cs="Times New Roman"/>
        </w:rPr>
        <w:t>Core JAVA, J2EE,</w:t>
      </w:r>
      <w:r w:rsidR="69DB59AF" w:rsidRPr="678B4F36">
        <w:rPr>
          <w:rStyle w:val="DefaultParagraphFont0"/>
          <w:rFonts w:cs="Times New Roman"/>
        </w:rPr>
        <w:t xml:space="preserve"> Groovy,</w:t>
      </w:r>
      <w:r w:rsidRPr="678B4F36">
        <w:rPr>
          <w:rStyle w:val="DefaultParagraphFont0"/>
          <w:rFonts w:cs="Times New Roman"/>
        </w:rPr>
        <w:t xml:space="preserve"> REST based Web-Services.</w:t>
      </w:r>
    </w:p>
    <w:p w14:paraId="54A7D272" w14:textId="77777777" w:rsidR="000C2CBB" w:rsidRDefault="003060B8">
      <w:pPr>
        <w:pStyle w:val="LO-Normal"/>
        <w:jc w:val="both"/>
      </w:pPr>
      <w:r>
        <w:rPr>
          <w:rStyle w:val="DefaultParagraphFont0"/>
          <w:color w:val="000000"/>
        </w:rPr>
        <w:t>Web Technologies</w:t>
      </w:r>
      <w:r>
        <w:rPr>
          <w:rStyle w:val="DefaultParagraphFont0"/>
          <w:color w:val="000000"/>
        </w:rPr>
        <w:tab/>
      </w:r>
      <w:r>
        <w:rPr>
          <w:rStyle w:val="DefaultParagraphFont0"/>
          <w:color w:val="000000"/>
        </w:rPr>
        <w:tab/>
        <w:t>:</w:t>
      </w:r>
      <w:r>
        <w:rPr>
          <w:rStyle w:val="DefaultParagraphFont0"/>
          <w:b/>
          <w:color w:val="000000"/>
        </w:rPr>
        <w:tab/>
      </w:r>
      <w:r>
        <w:rPr>
          <w:rStyle w:val="DefaultParagraphFont0"/>
          <w:bCs/>
          <w:color w:val="000000"/>
        </w:rPr>
        <w:t>HTML, CSS, JavaScript, AJAX and JQuery</w:t>
      </w:r>
    </w:p>
    <w:p w14:paraId="45413715" w14:textId="77777777" w:rsidR="000C2CBB" w:rsidRDefault="678B4F36">
      <w:pPr>
        <w:pStyle w:val="LO-Normal"/>
        <w:jc w:val="both"/>
      </w:pPr>
      <w:r w:rsidRPr="678B4F36">
        <w:rPr>
          <w:rStyle w:val="DefaultParagraphFont0"/>
          <w:color w:val="000000" w:themeColor="text1"/>
        </w:rPr>
        <w:t>Frameworks</w:t>
      </w:r>
      <w:r w:rsidR="003060B8">
        <w:tab/>
      </w:r>
      <w:r w:rsidR="003060B8">
        <w:tab/>
      </w:r>
      <w:r w:rsidR="003060B8">
        <w:tab/>
      </w:r>
      <w:r w:rsidRPr="678B4F36">
        <w:rPr>
          <w:rStyle w:val="DefaultParagraphFont0"/>
          <w:color w:val="000000" w:themeColor="text1"/>
        </w:rPr>
        <w:t xml:space="preserve">:  </w:t>
      </w:r>
      <w:r w:rsidR="003060B8">
        <w:tab/>
      </w:r>
      <w:r w:rsidRPr="678B4F36">
        <w:rPr>
          <w:rStyle w:val="DefaultParagraphFont0"/>
          <w:rFonts w:cs="Times New Roman"/>
        </w:rPr>
        <w:t>Spring, Hibernate, Spring Boot</w:t>
      </w:r>
      <w:r w:rsidR="0E78A324" w:rsidRPr="678B4F36">
        <w:rPr>
          <w:rStyle w:val="DefaultParagraphFont0"/>
          <w:rFonts w:cs="Times New Roman"/>
        </w:rPr>
        <w:t>, Grails</w:t>
      </w:r>
    </w:p>
    <w:p w14:paraId="71EAE808" w14:textId="77777777" w:rsidR="000C2CBB" w:rsidRDefault="003060B8">
      <w:pPr>
        <w:pStyle w:val="LO-Normal"/>
        <w:jc w:val="both"/>
      </w:pPr>
      <w:r>
        <w:rPr>
          <w:rStyle w:val="DefaultParagraphFont0"/>
          <w:color w:val="000000"/>
        </w:rPr>
        <w:t>Database</w:t>
      </w:r>
      <w:r>
        <w:rPr>
          <w:rStyle w:val="DefaultParagraphFont0"/>
          <w:rFonts w:cs="Times New Roman"/>
          <w:b/>
        </w:rPr>
        <w:tab/>
      </w:r>
      <w:r>
        <w:rPr>
          <w:rStyle w:val="DefaultParagraphFont0"/>
          <w:rFonts w:cs="Times New Roman"/>
          <w:b/>
        </w:rPr>
        <w:tab/>
      </w:r>
      <w:r>
        <w:rPr>
          <w:rStyle w:val="DefaultParagraphFont0"/>
          <w:rFonts w:cs="Times New Roman"/>
          <w:b/>
        </w:rPr>
        <w:tab/>
        <w:t>:</w:t>
      </w:r>
      <w:r>
        <w:rPr>
          <w:rStyle w:val="DefaultParagraphFont0"/>
          <w:rFonts w:cs="Times New Roman"/>
          <w:b/>
        </w:rPr>
        <w:tab/>
      </w:r>
      <w:r>
        <w:rPr>
          <w:rStyle w:val="DefaultParagraphFont0"/>
          <w:rFonts w:cs="Times New Roman"/>
        </w:rPr>
        <w:t>MySQL, Oracle, H2, PostgreSQL</w:t>
      </w:r>
    </w:p>
    <w:p w14:paraId="5BD47F14" w14:textId="77777777" w:rsidR="000C2CBB" w:rsidRDefault="003060B8">
      <w:pPr>
        <w:pStyle w:val="LO-Normal"/>
        <w:jc w:val="both"/>
      </w:pPr>
      <w:r>
        <w:rPr>
          <w:rStyle w:val="DefaultParagraphFont0"/>
          <w:color w:val="000000"/>
        </w:rPr>
        <w:t>Development Tools</w:t>
      </w:r>
      <w:r>
        <w:rPr>
          <w:rStyle w:val="DefaultParagraphFont0"/>
          <w:color w:val="000000"/>
        </w:rPr>
        <w:tab/>
      </w:r>
      <w:r>
        <w:rPr>
          <w:rStyle w:val="DefaultParagraphFont0"/>
          <w:color w:val="000000"/>
        </w:rPr>
        <w:tab/>
        <w:t xml:space="preserve">: </w:t>
      </w:r>
      <w:r>
        <w:rPr>
          <w:rStyle w:val="DefaultParagraphFont0"/>
          <w:color w:val="000000"/>
        </w:rPr>
        <w:tab/>
      </w:r>
      <w:r>
        <w:rPr>
          <w:rStyle w:val="DefaultParagraphFont0"/>
          <w:rFonts w:cs="Times New Roman"/>
        </w:rPr>
        <w:t>Eclipse, Maven, Jenkins, BPMN Activiti.</w:t>
      </w:r>
    </w:p>
    <w:p w14:paraId="021C0BFE" w14:textId="77777777" w:rsidR="000C2CBB" w:rsidRDefault="003060B8">
      <w:pPr>
        <w:pStyle w:val="LO-Normal"/>
        <w:jc w:val="both"/>
      </w:pPr>
      <w:r>
        <w:rPr>
          <w:rStyle w:val="DefaultParagraphFont0"/>
          <w:color w:val="000000"/>
        </w:rPr>
        <w:t>Web/Application Server</w:t>
      </w:r>
      <w:r>
        <w:rPr>
          <w:rStyle w:val="DefaultParagraphFont0"/>
          <w:color w:val="000000"/>
        </w:rPr>
        <w:tab/>
      </w:r>
      <w:r>
        <w:rPr>
          <w:rStyle w:val="DefaultParagraphFont0"/>
          <w:rFonts w:cs="Times New Roman"/>
          <w:b/>
        </w:rPr>
        <w:tab/>
      </w:r>
      <w:r>
        <w:rPr>
          <w:rStyle w:val="DefaultParagraphFont0"/>
          <w:rFonts w:cs="Times New Roman"/>
        </w:rPr>
        <w:t>:</w:t>
      </w:r>
      <w:r>
        <w:rPr>
          <w:rStyle w:val="DefaultParagraphFont0"/>
          <w:rFonts w:cs="Times New Roman"/>
        </w:rPr>
        <w:tab/>
        <w:t xml:space="preserve"> Apache Tomcat,</w:t>
      </w:r>
      <w:r w:rsidR="003D60BA">
        <w:rPr>
          <w:rStyle w:val="DefaultParagraphFont0"/>
          <w:rFonts w:cs="Times New Roman"/>
        </w:rPr>
        <w:t xml:space="preserve"> Wildfly</w:t>
      </w:r>
    </w:p>
    <w:p w14:paraId="0904CE11" w14:textId="77777777" w:rsidR="000C2CBB" w:rsidRDefault="003060B8" w:rsidP="008B0D67">
      <w:pPr>
        <w:pStyle w:val="BodyText0"/>
        <w:shd w:val="clear" w:color="auto" w:fill="FFFFFF"/>
        <w:tabs>
          <w:tab w:val="left" w:pos="707"/>
        </w:tabs>
        <w:spacing w:after="0" w:line="288" w:lineRule="auto"/>
        <w:rPr>
          <w:rStyle w:val="DefaultParagraphFont0"/>
          <w:rFonts w:cs="Times New Roman"/>
        </w:rPr>
      </w:pPr>
      <w:r>
        <w:rPr>
          <w:rStyle w:val="DefaultParagraphFont0"/>
          <w:rFonts w:ascii="Calibri" w:eastAsia="Calibri" w:hAnsi="Calibri" w:cs="Calibri"/>
          <w:color w:val="000000"/>
          <w:sz w:val="22"/>
          <w:szCs w:val="22"/>
          <w:lang w:eastAsia="en-US" w:bidi="ar-SA"/>
        </w:rPr>
        <w:lastRenderedPageBreak/>
        <w:t>OS Environment</w:t>
      </w:r>
      <w:r>
        <w:rPr>
          <w:rStyle w:val="DefaultParagraphFont0"/>
          <w:rFonts w:ascii="Calibri" w:eastAsia="Calibri" w:hAnsi="Calibri" w:cs="Calibri"/>
          <w:color w:val="000000"/>
          <w:sz w:val="22"/>
          <w:szCs w:val="22"/>
          <w:lang w:eastAsia="en-US" w:bidi="ar-SA"/>
        </w:rPr>
        <w:tab/>
      </w:r>
      <w:r>
        <w:rPr>
          <w:rStyle w:val="DefaultParagraphFont0"/>
          <w:rFonts w:ascii="Calibri" w:eastAsia="Calibri" w:hAnsi="Calibri" w:cs="Calibri"/>
          <w:color w:val="000000"/>
          <w:sz w:val="22"/>
          <w:szCs w:val="22"/>
          <w:lang w:eastAsia="en-US" w:bidi="ar-SA"/>
        </w:rPr>
        <w:tab/>
      </w:r>
      <w:r>
        <w:rPr>
          <w:rStyle w:val="DefaultParagraphFont0"/>
          <w:rFonts w:cs="Times New Roman"/>
          <w:b/>
        </w:rPr>
        <w:t xml:space="preserve">: </w:t>
      </w:r>
      <w:r>
        <w:rPr>
          <w:rStyle w:val="DefaultParagraphFont0"/>
          <w:rFonts w:cs="Times New Roman"/>
          <w:b/>
        </w:rPr>
        <w:tab/>
      </w:r>
      <w:r>
        <w:rPr>
          <w:rStyle w:val="DefaultParagraphFont0"/>
          <w:rFonts w:cs="Times New Roman"/>
        </w:rPr>
        <w:t>Windows XP/7/10, Unix, Linux, Cloud Servers.</w:t>
      </w:r>
    </w:p>
    <w:p w14:paraId="6CCCB0A9" w14:textId="77777777" w:rsidR="00B2747C" w:rsidRPr="008B0D67" w:rsidRDefault="00B2747C" w:rsidP="008B0D67">
      <w:pPr>
        <w:pStyle w:val="BodyText0"/>
        <w:shd w:val="clear" w:color="auto" w:fill="FFFFFF"/>
        <w:tabs>
          <w:tab w:val="left" w:pos="707"/>
        </w:tabs>
        <w:spacing w:after="0" w:line="288" w:lineRule="auto"/>
      </w:pPr>
    </w:p>
    <w:p w14:paraId="18621DE6" w14:textId="4E1510D4" w:rsidR="008B0D67" w:rsidRDefault="678B4F36">
      <w:pPr>
        <w:spacing w:after="0" w:line="360" w:lineRule="auto"/>
        <w:jc w:val="both"/>
        <w:rPr>
          <w:b/>
          <w:bCs/>
        </w:rPr>
      </w:pPr>
      <w:r w:rsidRPr="678B4F36">
        <w:rPr>
          <w:b/>
          <w:bCs/>
        </w:rPr>
        <w:t>SPECIFIC PROJECT EXPERIENCE:</w:t>
      </w:r>
    </w:p>
    <w:p w14:paraId="6D6700D4" w14:textId="203571F2" w:rsidR="00D407A0" w:rsidRDefault="00D407A0">
      <w:pPr>
        <w:spacing w:after="0" w:line="360" w:lineRule="auto"/>
        <w:jc w:val="both"/>
        <w:rPr>
          <w:b/>
          <w:bCs/>
        </w:rPr>
      </w:pPr>
      <w:r>
        <w:rPr>
          <w:b/>
          <w:bCs/>
        </w:rPr>
        <w:t>Project Title: Common Rating Service</w:t>
      </w:r>
      <w:r w:rsidR="00054CF9">
        <w:rPr>
          <w:b/>
          <w:bCs/>
        </w:rPr>
        <w:t xml:space="preserve"> </w:t>
      </w:r>
      <w:r>
        <w:rPr>
          <w:b/>
          <w:bCs/>
        </w:rPr>
        <w:t>(CRS)</w:t>
      </w:r>
    </w:p>
    <w:p w14:paraId="6014A882" w14:textId="2D951716" w:rsidR="00D407A0" w:rsidRPr="00D407A0" w:rsidRDefault="00D407A0" w:rsidP="00670509">
      <w:pPr>
        <w:widowControl/>
        <w:pBdr>
          <w:top w:val="none" w:sz="0" w:space="0" w:color="auto"/>
          <w:left w:val="none" w:sz="0" w:space="0" w:color="auto"/>
          <w:bottom w:val="none" w:sz="0" w:space="0" w:color="auto"/>
          <w:right w:val="none" w:sz="0" w:space="0" w:color="auto"/>
        </w:pBdr>
        <w:suppressAutoHyphens w:val="0"/>
        <w:spacing w:after="160" w:line="259" w:lineRule="auto"/>
        <w:ind w:left="360"/>
        <w:contextualSpacing/>
        <w:textAlignment w:val="auto"/>
        <w:rPr>
          <w:rFonts w:cstheme="minorHAnsi"/>
        </w:rPr>
      </w:pPr>
      <w:r w:rsidRPr="00D407A0">
        <w:rPr>
          <w:b/>
          <w:bCs/>
        </w:rPr>
        <w:t xml:space="preserve">Description: </w:t>
      </w:r>
      <w:r w:rsidRPr="00D407A0">
        <w:rPr>
          <w:rFonts w:cstheme="minorHAnsi"/>
        </w:rPr>
        <w:t xml:space="preserve">CRS provides a common interface to calculate the rates for the different </w:t>
      </w:r>
      <w:r w:rsidR="00670509" w:rsidRPr="00D407A0">
        <w:rPr>
          <w:rFonts w:cstheme="minorHAnsi"/>
        </w:rPr>
        <w:t>services provided</w:t>
      </w:r>
      <w:r w:rsidRPr="00D407A0">
        <w:rPr>
          <w:rFonts w:cstheme="minorHAnsi"/>
        </w:rPr>
        <w:t xml:space="preserve"> by FedEx.</w:t>
      </w:r>
      <w:r w:rsidRPr="00D407A0">
        <w:rPr>
          <w:rFonts w:cstheme="minorHAnsi"/>
        </w:rPr>
        <w:t xml:space="preserve"> </w:t>
      </w:r>
      <w:r w:rsidRPr="00D407A0">
        <w:rPr>
          <w:rFonts w:cstheme="minorHAnsi"/>
        </w:rPr>
        <w:t>It gives rates for all the services</w:t>
      </w:r>
    </w:p>
    <w:p w14:paraId="47AE7609" w14:textId="425782A3" w:rsidR="00D407A0" w:rsidRPr="008B0D67" w:rsidRDefault="00D407A0" w:rsidP="00D407A0">
      <w:pPr>
        <w:pStyle w:val="BodyText0"/>
        <w:spacing w:after="0" w:line="288" w:lineRule="auto"/>
        <w:ind w:firstLine="360"/>
        <w:jc w:val="both"/>
        <w:rPr>
          <w:rFonts w:cs="Calibri"/>
          <w:lang w:eastAsia="zh-CN"/>
        </w:rPr>
      </w:pPr>
      <w:r w:rsidRPr="008B0D67">
        <w:rPr>
          <w:rStyle w:val="DefaultParagraphFont0"/>
          <w:rFonts w:ascii="Calibri" w:eastAsia="Calibri" w:hAnsi="Calibri"/>
          <w:b/>
          <w:bCs/>
          <w:sz w:val="22"/>
          <w:szCs w:val="22"/>
          <w:lang w:eastAsia="zh-CN"/>
        </w:rPr>
        <w:t xml:space="preserve">Team Size: </w:t>
      </w:r>
      <w:r>
        <w:rPr>
          <w:rFonts w:ascii="Calibri" w:eastAsia="Calibri" w:hAnsi="Calibri" w:cs="Calibri"/>
          <w:sz w:val="22"/>
          <w:szCs w:val="22"/>
          <w:lang w:eastAsia="zh-CN"/>
        </w:rPr>
        <w:t>8</w:t>
      </w:r>
      <w:r>
        <w:rPr>
          <w:rFonts w:ascii="Calibri" w:eastAsia="Calibri" w:hAnsi="Calibri" w:cs="Calibri"/>
          <w:sz w:val="22"/>
          <w:szCs w:val="22"/>
          <w:lang w:eastAsia="zh-CN"/>
        </w:rPr>
        <w:t xml:space="preserve"> </w:t>
      </w:r>
      <w:r w:rsidRPr="008B0D67">
        <w:rPr>
          <w:rFonts w:ascii="Calibri" w:eastAsia="Calibri" w:hAnsi="Calibri" w:cs="Calibri"/>
          <w:sz w:val="22"/>
          <w:szCs w:val="22"/>
          <w:lang w:eastAsia="zh-CN"/>
        </w:rPr>
        <w:t>Members</w:t>
      </w:r>
    </w:p>
    <w:p w14:paraId="0AF315AF" w14:textId="6C94531A" w:rsidR="00D407A0" w:rsidRPr="008B0D67" w:rsidRDefault="00D407A0" w:rsidP="00D407A0">
      <w:pPr>
        <w:pStyle w:val="BodyText0"/>
        <w:spacing w:after="0" w:line="288" w:lineRule="auto"/>
        <w:ind w:firstLine="360"/>
        <w:jc w:val="both"/>
        <w:rPr>
          <w:rFonts w:ascii="Calibri" w:eastAsia="Calibri" w:hAnsi="Calibri" w:cs="Calibri"/>
          <w:sz w:val="22"/>
          <w:szCs w:val="22"/>
          <w:lang w:eastAsia="zh-CN"/>
        </w:rPr>
      </w:pPr>
      <w:r w:rsidRPr="008B0D67">
        <w:rPr>
          <w:rStyle w:val="DefaultParagraphFont0"/>
          <w:rFonts w:ascii="Calibri" w:eastAsia="Calibri" w:hAnsi="Calibri"/>
          <w:b/>
          <w:bCs/>
          <w:sz w:val="22"/>
          <w:szCs w:val="22"/>
          <w:lang w:eastAsia="zh-CN"/>
        </w:rPr>
        <w:t xml:space="preserve">Technology Used: </w:t>
      </w:r>
      <w:r w:rsidRPr="008B0D67">
        <w:rPr>
          <w:rFonts w:ascii="Calibri" w:eastAsia="Calibri" w:hAnsi="Calibri" w:cs="Calibri"/>
          <w:sz w:val="22"/>
          <w:szCs w:val="22"/>
          <w:lang w:eastAsia="zh-CN"/>
        </w:rPr>
        <w:t>Java, Spring Boot</w:t>
      </w:r>
      <w:r>
        <w:rPr>
          <w:rFonts w:ascii="Calibri" w:eastAsia="Calibri" w:hAnsi="Calibri" w:cs="Calibri"/>
          <w:sz w:val="22"/>
          <w:szCs w:val="22"/>
          <w:lang w:eastAsia="zh-CN"/>
        </w:rPr>
        <w:t>,</w:t>
      </w:r>
      <w:r>
        <w:rPr>
          <w:rFonts w:ascii="Calibri" w:eastAsia="Calibri" w:hAnsi="Calibri" w:cs="Calibri"/>
          <w:sz w:val="22"/>
          <w:szCs w:val="22"/>
          <w:lang w:eastAsia="zh-CN"/>
        </w:rPr>
        <w:t xml:space="preserve"> Redis</w:t>
      </w:r>
      <w:r w:rsidR="00670509">
        <w:rPr>
          <w:rFonts w:ascii="Calibri" w:eastAsia="Calibri" w:hAnsi="Calibri" w:cs="Calibri"/>
          <w:sz w:val="22"/>
          <w:szCs w:val="22"/>
          <w:lang w:eastAsia="zh-CN"/>
        </w:rPr>
        <w:t>, Oracle DB</w:t>
      </w:r>
    </w:p>
    <w:p w14:paraId="2A9388F5" w14:textId="7C31CFDC" w:rsidR="00D407A0" w:rsidRDefault="00D407A0" w:rsidP="00D407A0">
      <w:pPr>
        <w:pStyle w:val="BodyText0"/>
        <w:spacing w:after="0" w:line="288" w:lineRule="auto"/>
        <w:ind w:firstLine="360"/>
        <w:jc w:val="both"/>
        <w:rPr>
          <w:rFonts w:ascii="Calibri" w:eastAsia="Calibri" w:hAnsi="Calibri" w:cs="Calibri"/>
          <w:sz w:val="22"/>
          <w:szCs w:val="22"/>
          <w:lang w:eastAsia="zh-CN"/>
        </w:rPr>
      </w:pPr>
      <w:r w:rsidRPr="008B0D67">
        <w:rPr>
          <w:rStyle w:val="DefaultParagraphFont0"/>
          <w:rFonts w:ascii="Calibri" w:eastAsia="Calibri" w:hAnsi="Calibri"/>
          <w:b/>
          <w:bCs/>
          <w:sz w:val="22"/>
          <w:szCs w:val="22"/>
          <w:lang w:eastAsia="zh-CN"/>
        </w:rPr>
        <w:t>Tools Used:</w:t>
      </w:r>
      <w:r>
        <w:rPr>
          <w:rFonts w:ascii="Calibri" w:eastAsia="Calibri" w:hAnsi="Calibri" w:cs="Calibri"/>
          <w:sz w:val="22"/>
          <w:szCs w:val="22"/>
          <w:lang w:eastAsia="zh-CN"/>
        </w:rPr>
        <w:t xml:space="preserve"> Git </w:t>
      </w:r>
      <w:r w:rsidR="00B33CCB">
        <w:rPr>
          <w:rFonts w:ascii="Calibri" w:eastAsia="Calibri" w:hAnsi="Calibri" w:cs="Calibri"/>
          <w:sz w:val="22"/>
          <w:szCs w:val="22"/>
          <w:lang w:eastAsia="zh-CN"/>
        </w:rPr>
        <w:t>hub</w:t>
      </w:r>
      <w:r>
        <w:rPr>
          <w:rFonts w:ascii="Calibri" w:eastAsia="Calibri" w:hAnsi="Calibri" w:cs="Calibri"/>
          <w:sz w:val="22"/>
          <w:szCs w:val="22"/>
          <w:lang w:eastAsia="zh-CN"/>
        </w:rPr>
        <w:t>, version one, gradle</w:t>
      </w:r>
      <w:r w:rsidR="006B5417">
        <w:rPr>
          <w:rFonts w:ascii="Calibri" w:eastAsia="Calibri" w:hAnsi="Calibri" w:cs="Calibri"/>
          <w:sz w:val="22"/>
          <w:szCs w:val="22"/>
          <w:lang w:eastAsia="zh-CN"/>
        </w:rPr>
        <w:t>, Splunk</w:t>
      </w:r>
      <w:r w:rsidR="00183062">
        <w:rPr>
          <w:rFonts w:ascii="Calibri" w:eastAsia="Calibri" w:hAnsi="Calibri" w:cs="Calibri"/>
          <w:sz w:val="22"/>
          <w:szCs w:val="22"/>
          <w:lang w:eastAsia="zh-CN"/>
        </w:rPr>
        <w:t>, Application lifecycle Management(ALM)</w:t>
      </w:r>
    </w:p>
    <w:p w14:paraId="1D52BE7C" w14:textId="07267DDC" w:rsidR="00670509" w:rsidRDefault="00670509" w:rsidP="00D407A0">
      <w:pPr>
        <w:pStyle w:val="BodyText0"/>
        <w:spacing w:after="0" w:line="288" w:lineRule="auto"/>
        <w:ind w:firstLine="360"/>
        <w:jc w:val="both"/>
        <w:rPr>
          <w:rFonts w:ascii="Calibri" w:eastAsia="Calibri" w:hAnsi="Calibri" w:cs="Calibri"/>
          <w:sz w:val="22"/>
          <w:szCs w:val="22"/>
          <w:lang w:eastAsia="zh-CN"/>
        </w:rPr>
      </w:pPr>
      <w:r w:rsidRPr="00670509">
        <w:rPr>
          <w:rStyle w:val="DefaultParagraphFont0"/>
          <w:rFonts w:ascii="Calibri" w:eastAsia="Calibri" w:hAnsi="Calibri"/>
          <w:b/>
          <w:bCs/>
          <w:sz w:val="22"/>
          <w:szCs w:val="22"/>
          <w:lang w:eastAsia="zh-CN"/>
        </w:rPr>
        <w:t>Cloud Platform</w:t>
      </w:r>
      <w:r>
        <w:rPr>
          <w:rFonts w:ascii="Calibri" w:eastAsia="Calibri" w:hAnsi="Calibri" w:cs="Calibri"/>
          <w:sz w:val="22"/>
          <w:szCs w:val="22"/>
          <w:lang w:eastAsia="zh-CN"/>
        </w:rPr>
        <w:t>: Pivotal Cloud Foundry (PCF)</w:t>
      </w:r>
    </w:p>
    <w:p w14:paraId="5139D98D" w14:textId="77777777" w:rsidR="00670509" w:rsidRDefault="00670509" w:rsidP="00D407A0">
      <w:pPr>
        <w:pStyle w:val="BodyText0"/>
        <w:spacing w:after="0" w:line="288" w:lineRule="auto"/>
        <w:ind w:firstLine="360"/>
        <w:jc w:val="both"/>
        <w:rPr>
          <w:rFonts w:ascii="Calibri" w:eastAsia="Calibri" w:hAnsi="Calibri" w:cs="Calibri"/>
          <w:sz w:val="22"/>
          <w:szCs w:val="22"/>
          <w:lang w:eastAsia="zh-CN"/>
        </w:rPr>
      </w:pPr>
    </w:p>
    <w:p w14:paraId="37679361" w14:textId="77777777" w:rsidR="00670509" w:rsidRDefault="00670509" w:rsidP="00670509">
      <w:pPr>
        <w:pStyle w:val="BodyText0"/>
        <w:spacing w:after="0" w:line="288" w:lineRule="auto"/>
        <w:jc w:val="both"/>
      </w:pPr>
      <w:r>
        <w:rPr>
          <w:rStyle w:val="DefaultParagraphFont0"/>
          <w:rFonts w:ascii="Calibri" w:eastAsia="Calibri" w:hAnsi="Calibri"/>
          <w:b/>
          <w:iCs/>
          <w:sz w:val="22"/>
          <w:szCs w:val="22"/>
          <w:lang w:eastAsia="zh-CN"/>
        </w:rPr>
        <w:t>Responsibilities:</w:t>
      </w:r>
    </w:p>
    <w:p w14:paraId="1B8DC941" w14:textId="237AACCF" w:rsidR="00670509" w:rsidRDefault="00670509" w:rsidP="00670509">
      <w:pPr>
        <w:pStyle w:val="ListParagraph"/>
        <w:numPr>
          <w:ilvl w:val="0"/>
          <w:numId w:val="6"/>
        </w:numPr>
        <w:spacing w:after="0" w:line="360" w:lineRule="auto"/>
        <w:jc w:val="both"/>
      </w:pPr>
      <w:r>
        <w:t xml:space="preserve">Understanding the existing code and implementing the </w:t>
      </w:r>
      <w:r>
        <w:t>features as part of user stories</w:t>
      </w:r>
    </w:p>
    <w:p w14:paraId="296E945D" w14:textId="77777777" w:rsidR="00670509" w:rsidRDefault="00670509" w:rsidP="00670509">
      <w:pPr>
        <w:pStyle w:val="ListParagraph"/>
        <w:numPr>
          <w:ilvl w:val="0"/>
          <w:numId w:val="6"/>
        </w:numPr>
        <w:spacing w:after="0" w:line="360" w:lineRule="auto"/>
        <w:jc w:val="both"/>
      </w:pPr>
      <w:r w:rsidRPr="00A5022A">
        <w:t xml:space="preserve">Understanding and estimating Story points for </w:t>
      </w:r>
      <w:r>
        <w:t xml:space="preserve">version </w:t>
      </w:r>
      <w:r w:rsidRPr="00A5022A">
        <w:t>on a Sprint</w:t>
      </w:r>
      <w:r>
        <w:t>.</w:t>
      </w:r>
    </w:p>
    <w:p w14:paraId="123E6DC8" w14:textId="0E9BF2F7" w:rsidR="00670509" w:rsidRDefault="00670509" w:rsidP="00670509">
      <w:pPr>
        <w:pStyle w:val="ListParagraph"/>
        <w:numPr>
          <w:ilvl w:val="0"/>
          <w:numId w:val="6"/>
        </w:numPr>
        <w:spacing w:after="0" w:line="360" w:lineRule="auto"/>
        <w:jc w:val="both"/>
      </w:pPr>
      <w:r>
        <w:rPr>
          <w:rFonts w:cs="Arial"/>
          <w:iCs/>
        </w:rPr>
        <w:t xml:space="preserve">Implementing the </w:t>
      </w:r>
      <w:r>
        <w:rPr>
          <w:rFonts w:cs="Arial"/>
          <w:iCs/>
        </w:rPr>
        <w:t>test cases using Test Ng framework</w:t>
      </w:r>
      <w:r>
        <w:rPr>
          <w:rFonts w:cs="Arial"/>
          <w:iCs/>
        </w:rPr>
        <w:t>.</w:t>
      </w:r>
    </w:p>
    <w:p w14:paraId="00065BC4" w14:textId="77777777" w:rsidR="00670509" w:rsidRDefault="00670509" w:rsidP="00670509">
      <w:pPr>
        <w:pStyle w:val="ListParagraph"/>
        <w:numPr>
          <w:ilvl w:val="0"/>
          <w:numId w:val="6"/>
        </w:numPr>
        <w:spacing w:after="0" w:line="360" w:lineRule="auto"/>
        <w:jc w:val="both"/>
      </w:pPr>
      <w:r>
        <w:rPr>
          <w:rFonts w:cs="Arial"/>
          <w:iCs/>
        </w:rPr>
        <w:t>Involved in the client meetings.</w:t>
      </w:r>
    </w:p>
    <w:p w14:paraId="159D6A10" w14:textId="77777777" w:rsidR="00D407A0" w:rsidRPr="00D407A0" w:rsidRDefault="00D407A0" w:rsidP="00B2747C">
      <w:pPr>
        <w:widowControl/>
        <w:pBdr>
          <w:top w:val="none" w:sz="0" w:space="0" w:color="auto"/>
          <w:left w:val="none" w:sz="0" w:space="0" w:color="auto"/>
          <w:bottom w:val="none" w:sz="0" w:space="0" w:color="auto"/>
          <w:right w:val="none" w:sz="0" w:space="0" w:color="auto"/>
        </w:pBdr>
        <w:suppressAutoHyphens w:val="0"/>
        <w:spacing w:after="160" w:line="259" w:lineRule="auto"/>
        <w:contextualSpacing/>
        <w:textAlignment w:val="auto"/>
        <w:rPr>
          <w:rFonts w:cstheme="minorHAnsi"/>
        </w:rPr>
      </w:pPr>
    </w:p>
    <w:p w14:paraId="65F9D02D" w14:textId="00466716" w:rsidR="00133207" w:rsidRDefault="00133207" w:rsidP="00133207">
      <w:pPr>
        <w:spacing w:after="0" w:line="360" w:lineRule="auto"/>
        <w:jc w:val="both"/>
        <w:rPr>
          <w:b/>
          <w:bCs/>
        </w:rPr>
      </w:pPr>
      <w:r>
        <w:rPr>
          <w:b/>
          <w:bCs/>
        </w:rPr>
        <w:t>Project Title: Enterprise Tracking Number System (eTNMS)</w:t>
      </w:r>
    </w:p>
    <w:p w14:paraId="3BB43A2C" w14:textId="4B610410" w:rsidR="00133207" w:rsidRDefault="00133207" w:rsidP="00133207">
      <w:pPr>
        <w:jc w:val="both"/>
      </w:pPr>
      <w:r w:rsidRPr="00E432CD">
        <w:t xml:space="preserve">Description: </w:t>
      </w:r>
      <w:r>
        <w:t xml:space="preserve">Enterprise Tracking Number System </w:t>
      </w:r>
      <w:r w:rsidRPr="00E432CD">
        <w:t>is a</w:t>
      </w:r>
      <w:r>
        <w:t xml:space="preserve"> project</w:t>
      </w:r>
      <w:r w:rsidR="002C3C1F">
        <w:t xml:space="preserve"> of logistic domain</w:t>
      </w:r>
      <w:r>
        <w:t xml:space="preserve"> which assigns new tracking ranges to a device</w:t>
      </w:r>
      <w:r w:rsidRPr="00E432CD">
        <w:t xml:space="preserve">. The goal of the project </w:t>
      </w:r>
      <w:r>
        <w:t xml:space="preserve">is to </w:t>
      </w:r>
      <w:r>
        <w:rPr>
          <w:rFonts w:ascii="Segoe UI" w:hAnsi="Segoe UI" w:cs="Segoe UI"/>
          <w:color w:val="242424"/>
          <w:sz w:val="21"/>
          <w:szCs w:val="21"/>
          <w:shd w:val="clear" w:color="auto" w:fill="FFFFFF"/>
        </w:rPr>
        <w:t>transform</w:t>
      </w:r>
      <w:r w:rsidR="000274D0">
        <w:rPr>
          <w:rFonts w:ascii="Segoe UI" w:hAnsi="Segoe UI" w:cs="Segoe UI"/>
          <w:color w:val="242424"/>
          <w:sz w:val="21"/>
          <w:szCs w:val="21"/>
          <w:shd w:val="clear" w:color="auto" w:fill="FFFFFF"/>
        </w:rPr>
        <w:t xml:space="preserve"> the existing</w:t>
      </w:r>
      <w:r>
        <w:rPr>
          <w:rFonts w:ascii="Segoe UI" w:hAnsi="Segoe UI" w:cs="Segoe UI"/>
          <w:color w:val="242424"/>
          <w:sz w:val="21"/>
          <w:szCs w:val="21"/>
          <w:shd w:val="clear" w:color="auto" w:fill="FFFFFF"/>
        </w:rPr>
        <w:t xml:space="preserve"> ice faces &amp; CDS data store application to Angular, Spring boot and Cockroach </w:t>
      </w:r>
      <w:r w:rsidR="00CF7FB4">
        <w:rPr>
          <w:rFonts w:ascii="Segoe UI" w:hAnsi="Segoe UI" w:cs="Segoe UI"/>
          <w:color w:val="242424"/>
          <w:sz w:val="21"/>
          <w:szCs w:val="21"/>
          <w:shd w:val="clear" w:color="auto" w:fill="FFFFFF"/>
        </w:rPr>
        <w:t>database-based</w:t>
      </w:r>
      <w:r>
        <w:rPr>
          <w:rFonts w:ascii="Segoe UI" w:hAnsi="Segoe UI" w:cs="Segoe UI"/>
          <w:color w:val="242424"/>
          <w:sz w:val="21"/>
          <w:szCs w:val="21"/>
          <w:shd w:val="clear" w:color="auto" w:fill="FFFFFF"/>
        </w:rPr>
        <w:t xml:space="preserve"> application.</w:t>
      </w:r>
    </w:p>
    <w:p w14:paraId="0C286C13" w14:textId="34F9ECAC" w:rsidR="00133207" w:rsidRPr="008B0D67" w:rsidRDefault="00133207" w:rsidP="00133207">
      <w:pPr>
        <w:pStyle w:val="BodyText0"/>
        <w:spacing w:after="0" w:line="288" w:lineRule="auto"/>
        <w:jc w:val="both"/>
        <w:rPr>
          <w:rFonts w:cs="Calibri"/>
          <w:lang w:eastAsia="zh-CN"/>
        </w:rPr>
      </w:pPr>
      <w:r w:rsidRPr="008B0D67">
        <w:rPr>
          <w:rStyle w:val="DefaultParagraphFont0"/>
          <w:rFonts w:ascii="Calibri" w:eastAsia="Calibri" w:hAnsi="Calibri"/>
          <w:b/>
          <w:bCs/>
          <w:sz w:val="22"/>
          <w:szCs w:val="22"/>
          <w:lang w:eastAsia="zh-CN"/>
        </w:rPr>
        <w:t xml:space="preserve">Team Size: </w:t>
      </w:r>
      <w:r>
        <w:rPr>
          <w:rFonts w:ascii="Calibri" w:eastAsia="Calibri" w:hAnsi="Calibri" w:cs="Calibri"/>
          <w:sz w:val="22"/>
          <w:szCs w:val="22"/>
          <w:lang w:eastAsia="zh-CN"/>
        </w:rPr>
        <w:t xml:space="preserve">5 </w:t>
      </w:r>
      <w:r w:rsidRPr="008B0D67">
        <w:rPr>
          <w:rFonts w:ascii="Calibri" w:eastAsia="Calibri" w:hAnsi="Calibri" w:cs="Calibri"/>
          <w:sz w:val="22"/>
          <w:szCs w:val="22"/>
          <w:lang w:eastAsia="zh-CN"/>
        </w:rPr>
        <w:t>Members</w:t>
      </w:r>
    </w:p>
    <w:p w14:paraId="05C6D053" w14:textId="7CD1BEE9" w:rsidR="00133207" w:rsidRPr="008B0D67" w:rsidRDefault="00133207" w:rsidP="00133207">
      <w:pPr>
        <w:pStyle w:val="BodyText0"/>
        <w:spacing w:after="0" w:line="288" w:lineRule="auto"/>
        <w:jc w:val="both"/>
        <w:rPr>
          <w:rFonts w:ascii="Calibri" w:eastAsia="Calibri" w:hAnsi="Calibri" w:cs="Calibri"/>
          <w:sz w:val="22"/>
          <w:szCs w:val="22"/>
          <w:lang w:eastAsia="zh-CN"/>
        </w:rPr>
      </w:pPr>
      <w:r w:rsidRPr="008B0D67">
        <w:rPr>
          <w:rStyle w:val="DefaultParagraphFont0"/>
          <w:rFonts w:ascii="Calibri" w:eastAsia="Calibri" w:hAnsi="Calibri"/>
          <w:b/>
          <w:bCs/>
          <w:sz w:val="22"/>
          <w:szCs w:val="22"/>
          <w:lang w:eastAsia="zh-CN"/>
        </w:rPr>
        <w:t xml:space="preserve">Technology Used: </w:t>
      </w:r>
      <w:r w:rsidRPr="008B0D67">
        <w:rPr>
          <w:rFonts w:ascii="Calibri" w:eastAsia="Calibri" w:hAnsi="Calibri" w:cs="Calibri"/>
          <w:sz w:val="22"/>
          <w:szCs w:val="22"/>
          <w:lang w:eastAsia="zh-CN"/>
        </w:rPr>
        <w:t xml:space="preserve">Java, Spring Boot, </w:t>
      </w:r>
      <w:r>
        <w:rPr>
          <w:rFonts w:ascii="Calibri" w:eastAsia="Calibri" w:hAnsi="Calibri" w:cs="Calibri"/>
          <w:sz w:val="22"/>
          <w:szCs w:val="22"/>
          <w:lang w:eastAsia="zh-CN"/>
        </w:rPr>
        <w:t>Spring data jpa, Angular 12</w:t>
      </w:r>
    </w:p>
    <w:p w14:paraId="3732B534" w14:textId="6D490864" w:rsidR="00133207" w:rsidRPr="008B0D67" w:rsidRDefault="00133207" w:rsidP="00133207">
      <w:pPr>
        <w:pStyle w:val="BodyText0"/>
        <w:spacing w:after="0" w:line="288" w:lineRule="auto"/>
        <w:jc w:val="both"/>
        <w:rPr>
          <w:rFonts w:ascii="Calibri" w:eastAsia="Calibri" w:hAnsi="Calibri" w:cs="Calibri"/>
          <w:sz w:val="22"/>
          <w:szCs w:val="22"/>
          <w:lang w:eastAsia="zh-CN"/>
        </w:rPr>
      </w:pPr>
      <w:r w:rsidRPr="008B0D67">
        <w:rPr>
          <w:rStyle w:val="DefaultParagraphFont0"/>
          <w:rFonts w:ascii="Calibri" w:eastAsia="Calibri" w:hAnsi="Calibri"/>
          <w:b/>
          <w:bCs/>
          <w:sz w:val="22"/>
          <w:szCs w:val="22"/>
          <w:lang w:eastAsia="zh-CN"/>
        </w:rPr>
        <w:t>Tools Used:</w:t>
      </w:r>
      <w:r>
        <w:rPr>
          <w:rFonts w:ascii="Calibri" w:eastAsia="Calibri" w:hAnsi="Calibri" w:cs="Calibri"/>
          <w:sz w:val="22"/>
          <w:szCs w:val="22"/>
          <w:lang w:eastAsia="zh-CN"/>
        </w:rPr>
        <w:t xml:space="preserve"> Git lab, version one, gradle.</w:t>
      </w:r>
    </w:p>
    <w:p w14:paraId="2F5E5672" w14:textId="77777777" w:rsidR="00133207" w:rsidRPr="008B0D67" w:rsidRDefault="00133207" w:rsidP="00133207">
      <w:pPr>
        <w:pStyle w:val="BodyText0"/>
        <w:spacing w:after="0" w:line="288" w:lineRule="auto"/>
        <w:jc w:val="both"/>
        <w:rPr>
          <w:rStyle w:val="DefaultParagraphFont0"/>
          <w:rFonts w:ascii="Calibri" w:eastAsia="Calibri" w:hAnsi="Calibri"/>
          <w:b/>
          <w:bCs/>
          <w:sz w:val="22"/>
          <w:szCs w:val="22"/>
          <w:lang w:eastAsia="zh-CN"/>
        </w:rPr>
      </w:pPr>
    </w:p>
    <w:p w14:paraId="512722FD" w14:textId="77777777" w:rsidR="00133207" w:rsidRDefault="00133207" w:rsidP="00133207">
      <w:pPr>
        <w:pStyle w:val="BodyText0"/>
        <w:spacing w:after="0" w:line="288" w:lineRule="auto"/>
        <w:jc w:val="both"/>
      </w:pPr>
      <w:r>
        <w:rPr>
          <w:rStyle w:val="DefaultParagraphFont0"/>
          <w:rFonts w:ascii="Calibri" w:eastAsia="Calibri" w:hAnsi="Calibri"/>
          <w:b/>
          <w:iCs/>
          <w:sz w:val="22"/>
          <w:szCs w:val="22"/>
          <w:lang w:eastAsia="zh-CN"/>
        </w:rPr>
        <w:t>Responsibilities:</w:t>
      </w:r>
    </w:p>
    <w:p w14:paraId="65761A00" w14:textId="0252509C" w:rsidR="00133207" w:rsidRDefault="00133207" w:rsidP="00133207">
      <w:pPr>
        <w:pStyle w:val="ListParagraph"/>
        <w:numPr>
          <w:ilvl w:val="0"/>
          <w:numId w:val="6"/>
        </w:numPr>
        <w:spacing w:after="0" w:line="360" w:lineRule="auto"/>
        <w:jc w:val="both"/>
      </w:pPr>
      <w:r>
        <w:t>Understanding the existing code and implementing the same business logic in the new cloud native application.</w:t>
      </w:r>
    </w:p>
    <w:p w14:paraId="7ED066E2" w14:textId="36481B9E" w:rsidR="00133207" w:rsidRDefault="00133207" w:rsidP="00133207">
      <w:pPr>
        <w:pStyle w:val="ListParagraph"/>
        <w:numPr>
          <w:ilvl w:val="0"/>
          <w:numId w:val="6"/>
        </w:numPr>
        <w:spacing w:after="0" w:line="360" w:lineRule="auto"/>
        <w:jc w:val="both"/>
      </w:pPr>
      <w:r w:rsidRPr="00A5022A">
        <w:t xml:space="preserve">Understanding and estimating Story points for </w:t>
      </w:r>
      <w:r>
        <w:t xml:space="preserve">version </w:t>
      </w:r>
      <w:r w:rsidRPr="00A5022A">
        <w:t>on a Sprint</w:t>
      </w:r>
      <w:r>
        <w:t>.</w:t>
      </w:r>
    </w:p>
    <w:p w14:paraId="1C07FA18" w14:textId="21836A3E" w:rsidR="00133207" w:rsidRDefault="00133207" w:rsidP="00133207">
      <w:pPr>
        <w:pStyle w:val="ListParagraph"/>
        <w:numPr>
          <w:ilvl w:val="0"/>
          <w:numId w:val="6"/>
        </w:numPr>
        <w:spacing w:after="0" w:line="360" w:lineRule="auto"/>
        <w:jc w:val="both"/>
      </w:pPr>
      <w:r>
        <w:rPr>
          <w:rFonts w:cs="Arial"/>
          <w:iCs/>
        </w:rPr>
        <w:t>Implementing the restful APIs in the backend and integrating the same with the Angular screen.</w:t>
      </w:r>
    </w:p>
    <w:p w14:paraId="79122649" w14:textId="77777777" w:rsidR="00133207" w:rsidRDefault="00133207" w:rsidP="00133207">
      <w:pPr>
        <w:pStyle w:val="ListParagraph"/>
        <w:numPr>
          <w:ilvl w:val="0"/>
          <w:numId w:val="6"/>
        </w:numPr>
        <w:spacing w:after="0" w:line="360" w:lineRule="auto"/>
        <w:jc w:val="both"/>
      </w:pPr>
      <w:r>
        <w:rPr>
          <w:rFonts w:cs="Arial"/>
          <w:iCs/>
        </w:rPr>
        <w:t>Involved in the client meetings.</w:t>
      </w:r>
    </w:p>
    <w:p w14:paraId="1933741A" w14:textId="77777777" w:rsidR="00133207" w:rsidRDefault="00133207">
      <w:pPr>
        <w:spacing w:after="0" w:line="360" w:lineRule="auto"/>
        <w:jc w:val="both"/>
        <w:rPr>
          <w:b/>
          <w:bCs/>
        </w:rPr>
      </w:pPr>
    </w:p>
    <w:p w14:paraId="0721C21D" w14:textId="77777777" w:rsidR="003D60BA" w:rsidRDefault="003D60BA">
      <w:pPr>
        <w:spacing w:after="0" w:line="360" w:lineRule="auto"/>
        <w:jc w:val="both"/>
        <w:rPr>
          <w:b/>
          <w:bCs/>
        </w:rPr>
      </w:pPr>
      <w:r>
        <w:rPr>
          <w:b/>
          <w:bCs/>
        </w:rPr>
        <w:t>Project Title: KDV-LAW firm</w:t>
      </w:r>
    </w:p>
    <w:p w14:paraId="3520744B" w14:textId="77777777" w:rsidR="003D60BA" w:rsidRDefault="00E432CD" w:rsidP="00E432CD">
      <w:pPr>
        <w:jc w:val="both"/>
      </w:pPr>
      <w:r w:rsidRPr="00E432CD">
        <w:t>Description: KDV is a leading litigation firm dedicated to serving the legal needs of the business and insurance communities. The goal of the project is to reduce the rejection rate of bills submitted to carriers for the services provided</w:t>
      </w:r>
      <w:r>
        <w:t>.</w:t>
      </w:r>
    </w:p>
    <w:p w14:paraId="391A2159" w14:textId="77777777" w:rsidR="00E432CD" w:rsidRPr="008B0D67" w:rsidRDefault="00E432CD" w:rsidP="008B0D67">
      <w:pPr>
        <w:pStyle w:val="BodyText0"/>
        <w:spacing w:after="0" w:line="288" w:lineRule="auto"/>
        <w:jc w:val="both"/>
        <w:rPr>
          <w:rFonts w:cs="Calibri"/>
          <w:lang w:eastAsia="zh-CN"/>
        </w:rPr>
      </w:pPr>
      <w:r w:rsidRPr="008B0D67">
        <w:rPr>
          <w:rStyle w:val="DefaultParagraphFont0"/>
          <w:rFonts w:ascii="Calibri" w:eastAsia="Calibri" w:hAnsi="Calibri"/>
          <w:b/>
          <w:bCs/>
          <w:sz w:val="22"/>
          <w:szCs w:val="22"/>
          <w:lang w:eastAsia="zh-CN"/>
        </w:rPr>
        <w:t xml:space="preserve">Team Size: </w:t>
      </w:r>
      <w:r w:rsidRPr="008B0D67">
        <w:rPr>
          <w:rFonts w:ascii="Calibri" w:eastAsia="Calibri" w:hAnsi="Calibri" w:cs="Calibri"/>
          <w:sz w:val="22"/>
          <w:szCs w:val="22"/>
          <w:lang w:eastAsia="zh-CN"/>
        </w:rPr>
        <w:t>11 Members</w:t>
      </w:r>
    </w:p>
    <w:p w14:paraId="3A7E2917" w14:textId="77777777" w:rsidR="00E432CD" w:rsidRPr="008B0D67" w:rsidRDefault="00E432CD" w:rsidP="008B0D67">
      <w:pPr>
        <w:pStyle w:val="BodyText0"/>
        <w:spacing w:after="0" w:line="288" w:lineRule="auto"/>
        <w:jc w:val="both"/>
        <w:rPr>
          <w:rFonts w:ascii="Calibri" w:eastAsia="Calibri" w:hAnsi="Calibri" w:cs="Calibri"/>
          <w:sz w:val="22"/>
          <w:szCs w:val="22"/>
          <w:lang w:eastAsia="zh-CN"/>
        </w:rPr>
      </w:pPr>
      <w:r w:rsidRPr="008B0D67">
        <w:rPr>
          <w:rStyle w:val="DefaultParagraphFont0"/>
          <w:rFonts w:ascii="Calibri" w:eastAsia="Calibri" w:hAnsi="Calibri"/>
          <w:b/>
          <w:bCs/>
          <w:sz w:val="22"/>
          <w:szCs w:val="22"/>
          <w:lang w:eastAsia="zh-CN"/>
        </w:rPr>
        <w:lastRenderedPageBreak/>
        <w:t xml:space="preserve">Technology Used: </w:t>
      </w:r>
      <w:r w:rsidRPr="008B0D67">
        <w:rPr>
          <w:rFonts w:ascii="Calibri" w:eastAsia="Calibri" w:hAnsi="Calibri" w:cs="Calibri"/>
          <w:sz w:val="22"/>
          <w:szCs w:val="22"/>
          <w:lang w:eastAsia="zh-CN"/>
        </w:rPr>
        <w:t>Java, Spring Boot, Drools rule engine.</w:t>
      </w:r>
    </w:p>
    <w:p w14:paraId="14FB19BF" w14:textId="77777777" w:rsidR="00E432CD" w:rsidRPr="008B0D67" w:rsidRDefault="00E432CD" w:rsidP="008B0D67">
      <w:pPr>
        <w:pStyle w:val="BodyText0"/>
        <w:spacing w:after="0" w:line="288" w:lineRule="auto"/>
        <w:jc w:val="both"/>
        <w:rPr>
          <w:rFonts w:ascii="Calibri" w:eastAsia="Calibri" w:hAnsi="Calibri" w:cs="Calibri"/>
          <w:sz w:val="22"/>
          <w:szCs w:val="22"/>
          <w:lang w:eastAsia="zh-CN"/>
        </w:rPr>
      </w:pPr>
      <w:r w:rsidRPr="008B0D67">
        <w:rPr>
          <w:rStyle w:val="DefaultParagraphFont0"/>
          <w:rFonts w:ascii="Calibri" w:eastAsia="Calibri" w:hAnsi="Calibri"/>
          <w:b/>
          <w:bCs/>
          <w:sz w:val="22"/>
          <w:szCs w:val="22"/>
          <w:lang w:eastAsia="zh-CN"/>
        </w:rPr>
        <w:t xml:space="preserve">Tools Used: </w:t>
      </w:r>
      <w:r w:rsidR="006366F4">
        <w:rPr>
          <w:rFonts w:ascii="Calibri" w:eastAsia="Calibri" w:hAnsi="Calibri" w:cs="Calibri"/>
          <w:sz w:val="22"/>
          <w:szCs w:val="22"/>
          <w:lang w:eastAsia="zh-CN"/>
        </w:rPr>
        <w:t>Business Central Workbench, Git hub, Jira</w:t>
      </w:r>
      <w:r w:rsidR="00585E24">
        <w:rPr>
          <w:rFonts w:ascii="Calibri" w:eastAsia="Calibri" w:hAnsi="Calibri" w:cs="Calibri"/>
          <w:sz w:val="22"/>
          <w:szCs w:val="22"/>
          <w:lang w:eastAsia="zh-CN"/>
        </w:rPr>
        <w:t>, Wildfly</w:t>
      </w:r>
    </w:p>
    <w:p w14:paraId="00176552" w14:textId="77777777" w:rsidR="008B0D67" w:rsidRPr="008B0D67" w:rsidRDefault="008B0D67" w:rsidP="008B0D67">
      <w:pPr>
        <w:pStyle w:val="BodyText0"/>
        <w:spacing w:after="0" w:line="288" w:lineRule="auto"/>
        <w:jc w:val="both"/>
        <w:rPr>
          <w:rStyle w:val="DefaultParagraphFont0"/>
          <w:rFonts w:ascii="Calibri" w:eastAsia="Calibri" w:hAnsi="Calibri"/>
          <w:b/>
          <w:bCs/>
          <w:sz w:val="22"/>
          <w:szCs w:val="22"/>
          <w:lang w:eastAsia="zh-CN"/>
        </w:rPr>
      </w:pPr>
    </w:p>
    <w:p w14:paraId="1C969F5B" w14:textId="77777777" w:rsidR="00A5022A" w:rsidRDefault="00A5022A" w:rsidP="00A5022A">
      <w:pPr>
        <w:pStyle w:val="BodyText0"/>
        <w:spacing w:after="0" w:line="288" w:lineRule="auto"/>
        <w:jc w:val="both"/>
      </w:pPr>
      <w:r>
        <w:rPr>
          <w:rStyle w:val="DefaultParagraphFont0"/>
          <w:rFonts w:ascii="Calibri" w:eastAsia="Calibri" w:hAnsi="Calibri"/>
          <w:b/>
          <w:iCs/>
          <w:sz w:val="22"/>
          <w:szCs w:val="22"/>
          <w:lang w:eastAsia="zh-CN"/>
        </w:rPr>
        <w:t>Responsibilities:</w:t>
      </w:r>
    </w:p>
    <w:p w14:paraId="596C321C" w14:textId="77777777" w:rsidR="00A5022A" w:rsidRDefault="00A5022A" w:rsidP="00A5022A">
      <w:pPr>
        <w:pStyle w:val="ListParagraph"/>
        <w:numPr>
          <w:ilvl w:val="0"/>
          <w:numId w:val="6"/>
        </w:numPr>
        <w:spacing w:after="0" w:line="360" w:lineRule="auto"/>
        <w:jc w:val="both"/>
      </w:pPr>
      <w:r>
        <w:t xml:space="preserve">Understanding and writing the business rules using drools rule </w:t>
      </w:r>
      <w:r w:rsidR="000F1798">
        <w:t>language</w:t>
      </w:r>
      <w:r>
        <w:t>.</w:t>
      </w:r>
    </w:p>
    <w:p w14:paraId="26CB51A9" w14:textId="77777777" w:rsidR="007E4833" w:rsidRDefault="007E4833" w:rsidP="00A5022A">
      <w:pPr>
        <w:pStyle w:val="ListParagraph"/>
        <w:numPr>
          <w:ilvl w:val="0"/>
          <w:numId w:val="6"/>
        </w:numPr>
        <w:spacing w:after="0" w:line="360" w:lineRule="auto"/>
        <w:jc w:val="both"/>
      </w:pPr>
      <w:r w:rsidRPr="00A5022A">
        <w:t>Understanding and estimating Story points for JIRAs on a Sprint</w:t>
      </w:r>
      <w:r>
        <w:t>.</w:t>
      </w:r>
    </w:p>
    <w:p w14:paraId="6108930A" w14:textId="77777777" w:rsidR="00A5022A" w:rsidRDefault="00A5022A" w:rsidP="00A5022A">
      <w:pPr>
        <w:pStyle w:val="ListParagraph"/>
        <w:numPr>
          <w:ilvl w:val="0"/>
          <w:numId w:val="6"/>
        </w:numPr>
        <w:spacing w:after="0" w:line="360" w:lineRule="auto"/>
        <w:jc w:val="both"/>
      </w:pPr>
      <w:r>
        <w:rPr>
          <w:rFonts w:cs="Arial"/>
          <w:iCs/>
        </w:rPr>
        <w:t>Deploying the application on the Wildfly Application Server</w:t>
      </w:r>
      <w:r w:rsidR="00DA629E">
        <w:rPr>
          <w:rFonts w:cs="Arial"/>
          <w:iCs/>
        </w:rPr>
        <w:t>.</w:t>
      </w:r>
    </w:p>
    <w:p w14:paraId="20FDCDE3" w14:textId="77777777" w:rsidR="00A5022A" w:rsidRDefault="00096F1C" w:rsidP="00A5022A">
      <w:pPr>
        <w:pStyle w:val="ListParagraph"/>
        <w:numPr>
          <w:ilvl w:val="0"/>
          <w:numId w:val="6"/>
        </w:numPr>
        <w:spacing w:after="0" w:line="360" w:lineRule="auto"/>
        <w:jc w:val="both"/>
      </w:pPr>
      <w:r>
        <w:rPr>
          <w:rFonts w:cs="Arial"/>
          <w:iCs/>
        </w:rPr>
        <w:t>Involved</w:t>
      </w:r>
      <w:r w:rsidR="00A5022A">
        <w:rPr>
          <w:rFonts w:cs="Arial"/>
          <w:iCs/>
        </w:rPr>
        <w:t xml:space="preserve"> in the client meetings.</w:t>
      </w:r>
    </w:p>
    <w:p w14:paraId="43D03C7B" w14:textId="77777777" w:rsidR="003D60BA" w:rsidRDefault="003D60BA">
      <w:pPr>
        <w:spacing w:after="0" w:line="360" w:lineRule="auto"/>
        <w:jc w:val="both"/>
      </w:pPr>
    </w:p>
    <w:p w14:paraId="26AD0B4F" w14:textId="77777777" w:rsidR="2E480085" w:rsidRDefault="2E480085" w:rsidP="678B4F36">
      <w:pPr>
        <w:spacing w:after="0" w:line="360" w:lineRule="auto"/>
        <w:jc w:val="both"/>
        <w:rPr>
          <w:b/>
          <w:bCs/>
        </w:rPr>
      </w:pPr>
      <w:r w:rsidRPr="678B4F36">
        <w:rPr>
          <w:b/>
          <w:bCs/>
        </w:rPr>
        <w:t>Project Title: Care.com</w:t>
      </w:r>
    </w:p>
    <w:p w14:paraId="57979A42" w14:textId="77777777" w:rsidR="2E480085" w:rsidRDefault="2E480085" w:rsidP="678B4F36">
      <w:pPr>
        <w:jc w:val="both"/>
      </w:pPr>
      <w:r w:rsidRPr="678B4F36">
        <w:t>Description: Care.com provides different types of services to both care givers and care providers.</w:t>
      </w:r>
      <w:r>
        <w:br/>
      </w:r>
      <w:r w:rsidRPr="678B4F36">
        <w:t xml:space="preserve"> It is a platform for the care seekers and the care givers to meet, discuss and get services for baby care, senior care, pet sitters, housekeepers, small and medium businesses and much more. Care.com does also workplace solutions, Home Pay - Breedlove, Home Base -Senior Solutions, Recruiting Solutions.Care.com reaches out to people through their website, mobile web and Android &amp; IOS apps.</w:t>
      </w:r>
    </w:p>
    <w:p w14:paraId="6E05B788" w14:textId="77777777" w:rsidR="53B52016" w:rsidRDefault="53B52016" w:rsidP="678B4F36">
      <w:pPr>
        <w:pStyle w:val="BodyText0"/>
        <w:spacing w:after="0" w:line="288" w:lineRule="auto"/>
        <w:jc w:val="both"/>
      </w:pPr>
      <w:r w:rsidRPr="678B4F36">
        <w:rPr>
          <w:rStyle w:val="DefaultParagraphFont0"/>
          <w:rFonts w:ascii="Calibri" w:eastAsia="Calibri" w:hAnsi="Calibri"/>
          <w:b/>
          <w:bCs/>
          <w:sz w:val="22"/>
          <w:szCs w:val="22"/>
          <w:lang w:eastAsia="zh-CN"/>
        </w:rPr>
        <w:t xml:space="preserve">Url: </w:t>
      </w:r>
      <w:hyperlink r:id="rId9">
        <w:r w:rsidRPr="678B4F36">
          <w:rPr>
            <w:rStyle w:val="DefaultParagraphFont0"/>
            <w:rFonts w:ascii="Calibri" w:eastAsia="Calibri" w:hAnsi="Calibri"/>
            <w:b/>
            <w:bCs/>
            <w:sz w:val="22"/>
            <w:szCs w:val="22"/>
            <w:lang w:eastAsia="zh-CN"/>
          </w:rPr>
          <w:t>https://www.care.com</w:t>
        </w:r>
      </w:hyperlink>
    </w:p>
    <w:p w14:paraId="6C5EC946" w14:textId="77777777" w:rsidR="008B0D67" w:rsidRDefault="008B0D67" w:rsidP="678B4F36">
      <w:pPr>
        <w:pStyle w:val="BodyText0"/>
        <w:spacing w:after="0" w:line="288" w:lineRule="auto"/>
        <w:jc w:val="both"/>
        <w:rPr>
          <w:rStyle w:val="DefaultParagraphFont0"/>
          <w:rFonts w:ascii="Calibri" w:eastAsia="Calibri" w:hAnsi="Calibri"/>
          <w:b/>
          <w:bCs/>
          <w:sz w:val="22"/>
          <w:szCs w:val="22"/>
          <w:lang w:eastAsia="zh-CN"/>
        </w:rPr>
      </w:pPr>
      <w:r w:rsidRPr="008B0D67">
        <w:rPr>
          <w:rStyle w:val="DefaultParagraphFont0"/>
          <w:rFonts w:ascii="Calibri" w:eastAsia="Calibri" w:hAnsi="Calibri"/>
          <w:b/>
          <w:bCs/>
          <w:sz w:val="22"/>
          <w:szCs w:val="22"/>
          <w:lang w:eastAsia="zh-CN"/>
        </w:rPr>
        <w:t>Domain</w:t>
      </w:r>
      <w:r>
        <w:t xml:space="preserve"> : </w:t>
      </w:r>
      <w:r w:rsidRPr="008B0D67">
        <w:rPr>
          <w:rFonts w:ascii="Calibri" w:eastAsia="Calibri" w:hAnsi="Calibri" w:cs="Calibri"/>
          <w:sz w:val="22"/>
          <w:szCs w:val="22"/>
          <w:lang w:eastAsia="zh-CN"/>
        </w:rPr>
        <w:t>Health Care</w:t>
      </w:r>
    </w:p>
    <w:p w14:paraId="0B5C7FCA" w14:textId="77777777" w:rsidR="73443393" w:rsidRDefault="73443393" w:rsidP="678B4F36">
      <w:pPr>
        <w:pStyle w:val="BodyText0"/>
        <w:spacing w:after="0" w:line="288" w:lineRule="auto"/>
        <w:jc w:val="both"/>
        <w:rPr>
          <w:rFonts w:ascii="Calibri" w:eastAsia="Calibri" w:hAnsi="Calibri" w:cs="Calibri"/>
          <w:sz w:val="22"/>
          <w:szCs w:val="22"/>
          <w:lang w:eastAsia="zh-CN"/>
        </w:rPr>
      </w:pPr>
      <w:r w:rsidRPr="678B4F36">
        <w:rPr>
          <w:rStyle w:val="DefaultParagraphFont0"/>
          <w:rFonts w:ascii="Calibri" w:eastAsia="Calibri" w:hAnsi="Calibri"/>
          <w:b/>
          <w:bCs/>
          <w:sz w:val="22"/>
          <w:szCs w:val="22"/>
          <w:lang w:eastAsia="zh-CN"/>
        </w:rPr>
        <w:t>Project Development life cycle :</w:t>
      </w:r>
      <w:r w:rsidRPr="678B4F36">
        <w:rPr>
          <w:rFonts w:ascii="Calibri" w:eastAsia="Calibri" w:hAnsi="Calibri" w:cs="Calibri"/>
          <w:sz w:val="22"/>
          <w:szCs w:val="22"/>
          <w:lang w:eastAsia="zh-CN"/>
        </w:rPr>
        <w:t>Agile</w:t>
      </w:r>
    </w:p>
    <w:p w14:paraId="769F1782" w14:textId="77777777" w:rsidR="53B52016" w:rsidRDefault="53B52016" w:rsidP="678B4F36">
      <w:pPr>
        <w:pStyle w:val="BodyText0"/>
        <w:spacing w:after="0" w:line="288" w:lineRule="auto"/>
        <w:jc w:val="both"/>
        <w:rPr>
          <w:rFonts w:ascii="Calibri" w:eastAsia="Calibri" w:hAnsi="Calibri" w:cs="Calibri"/>
          <w:sz w:val="22"/>
          <w:szCs w:val="22"/>
          <w:lang w:eastAsia="zh-CN"/>
        </w:rPr>
      </w:pPr>
      <w:r w:rsidRPr="678B4F36">
        <w:rPr>
          <w:rStyle w:val="DefaultParagraphFont0"/>
          <w:rFonts w:ascii="Calibri" w:eastAsia="Calibri" w:hAnsi="Calibri"/>
          <w:b/>
          <w:bCs/>
          <w:sz w:val="22"/>
          <w:szCs w:val="22"/>
          <w:lang w:eastAsia="zh-CN"/>
        </w:rPr>
        <w:t>Role:</w:t>
      </w:r>
      <w:r w:rsidR="008B0D67">
        <w:rPr>
          <w:rStyle w:val="DefaultParagraphFont0"/>
          <w:rFonts w:ascii="Calibri" w:eastAsia="Calibri" w:hAnsi="Calibri"/>
          <w:b/>
          <w:bCs/>
          <w:sz w:val="22"/>
          <w:szCs w:val="22"/>
          <w:lang w:eastAsia="zh-CN"/>
        </w:rPr>
        <w:t xml:space="preserve"> </w:t>
      </w:r>
      <w:r w:rsidRPr="678B4F36">
        <w:rPr>
          <w:rFonts w:ascii="Calibri" w:eastAsia="Calibri" w:hAnsi="Calibri" w:cs="Calibri"/>
          <w:sz w:val="22"/>
          <w:szCs w:val="22"/>
          <w:lang w:eastAsia="zh-CN"/>
        </w:rPr>
        <w:t>Software Engineer</w:t>
      </w:r>
    </w:p>
    <w:p w14:paraId="5055E018" w14:textId="77777777" w:rsidR="53B52016" w:rsidRDefault="53B52016" w:rsidP="678B4F36">
      <w:pPr>
        <w:pStyle w:val="BodyText0"/>
        <w:spacing w:after="0" w:line="288" w:lineRule="auto"/>
        <w:jc w:val="both"/>
        <w:rPr>
          <w:rFonts w:ascii="Calibri" w:eastAsia="Calibri" w:hAnsi="Calibri" w:cs="Calibri"/>
          <w:sz w:val="22"/>
          <w:szCs w:val="22"/>
          <w:lang w:eastAsia="zh-CN"/>
        </w:rPr>
      </w:pPr>
      <w:r w:rsidRPr="678B4F36">
        <w:rPr>
          <w:rStyle w:val="DefaultParagraphFont0"/>
          <w:rFonts w:ascii="Calibri" w:eastAsia="Calibri" w:hAnsi="Calibri"/>
          <w:b/>
          <w:bCs/>
          <w:sz w:val="22"/>
          <w:szCs w:val="22"/>
          <w:lang w:eastAsia="zh-CN"/>
        </w:rPr>
        <w:t>Team Size: </w:t>
      </w:r>
      <w:r w:rsidR="056F927C" w:rsidRPr="678B4F36">
        <w:rPr>
          <w:rFonts w:ascii="Calibri" w:eastAsia="Calibri" w:hAnsi="Calibri" w:cs="Calibri"/>
          <w:sz w:val="22"/>
          <w:szCs w:val="22"/>
          <w:lang w:eastAsia="zh-CN"/>
        </w:rPr>
        <w:t>7</w:t>
      </w:r>
      <w:r w:rsidRPr="678B4F36">
        <w:rPr>
          <w:rFonts w:ascii="Calibri" w:eastAsia="Calibri" w:hAnsi="Calibri" w:cs="Calibri"/>
          <w:sz w:val="22"/>
          <w:szCs w:val="22"/>
          <w:lang w:eastAsia="zh-CN"/>
        </w:rPr>
        <w:t xml:space="preserve"> Members</w:t>
      </w:r>
    </w:p>
    <w:p w14:paraId="0982DAF4" w14:textId="77777777" w:rsidR="53B52016" w:rsidRPr="008B0D67" w:rsidRDefault="53B52016" w:rsidP="008B0D67">
      <w:pPr>
        <w:pStyle w:val="BodyText0"/>
        <w:spacing w:after="0" w:line="288" w:lineRule="auto"/>
        <w:jc w:val="both"/>
        <w:rPr>
          <w:rFonts w:cs="Calibri"/>
          <w:lang w:eastAsia="zh-CN"/>
        </w:rPr>
      </w:pPr>
      <w:r w:rsidRPr="678B4F36">
        <w:rPr>
          <w:rStyle w:val="DefaultParagraphFont0"/>
          <w:rFonts w:ascii="Calibri" w:eastAsia="Calibri" w:hAnsi="Calibri"/>
          <w:b/>
          <w:bCs/>
          <w:sz w:val="22"/>
          <w:szCs w:val="22"/>
          <w:lang w:eastAsia="zh-CN"/>
        </w:rPr>
        <w:t>Technology Used:</w:t>
      </w:r>
      <w:r w:rsidR="008B0D67" w:rsidRPr="008B0D67">
        <w:rPr>
          <w:rStyle w:val="DefaultParagraphFont0"/>
          <w:rFonts w:ascii="Calibri" w:eastAsia="Calibri" w:hAnsi="Calibri"/>
          <w:b/>
          <w:bCs/>
          <w:sz w:val="22"/>
          <w:szCs w:val="22"/>
          <w:lang w:eastAsia="zh-CN"/>
        </w:rPr>
        <w:t xml:space="preserve"> </w:t>
      </w:r>
      <w:r w:rsidR="0B509524" w:rsidRPr="008B0D67">
        <w:rPr>
          <w:rFonts w:ascii="Calibri" w:eastAsia="Calibri" w:hAnsi="Calibri" w:cs="Calibri"/>
          <w:sz w:val="22"/>
          <w:szCs w:val="22"/>
          <w:lang w:eastAsia="zh-CN"/>
        </w:rPr>
        <w:t xml:space="preserve">Groovy, Grails, Java, </w:t>
      </w:r>
      <w:r w:rsidR="77E78F26" w:rsidRPr="008B0D67">
        <w:rPr>
          <w:rFonts w:ascii="Calibri" w:eastAsia="Calibri" w:hAnsi="Calibri" w:cs="Calibri"/>
          <w:sz w:val="22"/>
          <w:szCs w:val="22"/>
          <w:lang w:eastAsia="zh-CN"/>
        </w:rPr>
        <w:t>A</w:t>
      </w:r>
      <w:r w:rsidR="003732B9">
        <w:rPr>
          <w:rFonts w:ascii="Calibri" w:eastAsia="Calibri" w:hAnsi="Calibri" w:cs="Calibri"/>
          <w:sz w:val="22"/>
          <w:szCs w:val="22"/>
          <w:lang w:eastAsia="zh-CN"/>
        </w:rPr>
        <w:t>WS</w:t>
      </w:r>
    </w:p>
    <w:p w14:paraId="7C167B22" w14:textId="77777777" w:rsidR="00D444E4" w:rsidRPr="008B0D67" w:rsidRDefault="53B52016" w:rsidP="00D444E4">
      <w:pPr>
        <w:pStyle w:val="BodyText0"/>
        <w:spacing w:after="0" w:line="288" w:lineRule="auto"/>
        <w:jc w:val="both"/>
        <w:rPr>
          <w:rFonts w:cs="Calibri"/>
          <w:lang w:eastAsia="zh-CN"/>
        </w:rPr>
      </w:pPr>
      <w:r w:rsidRPr="678B4F36">
        <w:rPr>
          <w:rStyle w:val="DefaultParagraphFont0"/>
          <w:rFonts w:ascii="Calibri" w:eastAsia="Calibri" w:hAnsi="Calibri"/>
          <w:b/>
          <w:bCs/>
          <w:sz w:val="22"/>
          <w:szCs w:val="22"/>
          <w:lang w:eastAsia="zh-CN"/>
        </w:rPr>
        <w:t>Tool used:</w:t>
      </w:r>
      <w:r w:rsidR="008B0D67">
        <w:rPr>
          <w:rStyle w:val="DefaultParagraphFont0"/>
          <w:rFonts w:ascii="Calibri" w:eastAsia="Calibri" w:hAnsi="Calibri"/>
          <w:b/>
          <w:bCs/>
          <w:sz w:val="22"/>
          <w:szCs w:val="22"/>
          <w:lang w:eastAsia="zh-CN"/>
        </w:rPr>
        <w:t xml:space="preserve"> </w:t>
      </w:r>
      <w:r w:rsidR="58715584" w:rsidRPr="008B0D67">
        <w:rPr>
          <w:rFonts w:cs="Calibri"/>
        </w:rPr>
        <w:t xml:space="preserve">Redis, </w:t>
      </w:r>
      <w:r w:rsidR="36167B50" w:rsidRPr="008B0D67">
        <w:rPr>
          <w:rFonts w:ascii="Calibri" w:eastAsia="Calibri" w:hAnsi="Calibri" w:cs="Calibri"/>
          <w:sz w:val="22"/>
          <w:szCs w:val="22"/>
          <w:lang w:eastAsia="zh-CN"/>
        </w:rPr>
        <w:t>Iterable, Loggly</w:t>
      </w:r>
      <w:r w:rsidR="003732B9">
        <w:rPr>
          <w:rFonts w:ascii="Calibri" w:eastAsia="Calibri" w:hAnsi="Calibri" w:cs="Calibri"/>
          <w:sz w:val="22"/>
          <w:szCs w:val="22"/>
          <w:lang w:eastAsia="zh-CN"/>
        </w:rPr>
        <w:t xml:space="preserve">, </w:t>
      </w:r>
      <w:r w:rsidR="003732B9" w:rsidRPr="008B0D67">
        <w:rPr>
          <w:rFonts w:ascii="Calibri" w:eastAsia="Calibri" w:hAnsi="Calibri" w:cs="Calibri"/>
          <w:sz w:val="22"/>
          <w:szCs w:val="22"/>
          <w:lang w:eastAsia="zh-CN"/>
        </w:rPr>
        <w:t>Bit bucket, Jenkins</w:t>
      </w:r>
      <w:r w:rsidR="00D444E4">
        <w:rPr>
          <w:rFonts w:ascii="Calibri" w:eastAsia="Calibri" w:hAnsi="Calibri" w:cs="Calibri"/>
          <w:sz w:val="22"/>
          <w:szCs w:val="22"/>
          <w:lang w:eastAsia="zh-CN"/>
        </w:rPr>
        <w:t>, Gradle</w:t>
      </w:r>
      <w:r w:rsidR="00D444E4" w:rsidRPr="008B0D67">
        <w:rPr>
          <w:rFonts w:ascii="Calibri" w:eastAsia="Calibri" w:hAnsi="Calibri" w:cs="Calibri"/>
          <w:sz w:val="22"/>
          <w:szCs w:val="22"/>
          <w:lang w:eastAsia="zh-CN"/>
        </w:rPr>
        <w:t>.</w:t>
      </w:r>
    </w:p>
    <w:p w14:paraId="6B7B272D" w14:textId="77777777" w:rsidR="678B4F36" w:rsidRDefault="678B4F36" w:rsidP="678B4F36">
      <w:pPr>
        <w:pStyle w:val="BodyText0"/>
        <w:spacing w:after="0" w:line="288" w:lineRule="auto"/>
        <w:jc w:val="both"/>
        <w:rPr>
          <w:rStyle w:val="DefaultParagraphFont0"/>
          <w:rFonts w:ascii="Calibri" w:eastAsia="Calibri" w:hAnsi="Calibri"/>
          <w:sz w:val="22"/>
          <w:szCs w:val="22"/>
          <w:lang w:eastAsia="zh-CN"/>
        </w:rPr>
      </w:pPr>
    </w:p>
    <w:p w14:paraId="6E9AD7A4" w14:textId="77777777" w:rsidR="00A5022A" w:rsidRDefault="00A5022A" w:rsidP="00A5022A">
      <w:pPr>
        <w:pStyle w:val="BodyText0"/>
        <w:spacing w:after="0" w:line="288" w:lineRule="auto"/>
        <w:jc w:val="both"/>
      </w:pPr>
      <w:r>
        <w:rPr>
          <w:rStyle w:val="DefaultParagraphFont0"/>
          <w:rFonts w:ascii="Calibri" w:eastAsia="Calibri" w:hAnsi="Calibri"/>
          <w:b/>
          <w:iCs/>
          <w:sz w:val="22"/>
          <w:szCs w:val="22"/>
          <w:lang w:eastAsia="zh-CN"/>
        </w:rPr>
        <w:t>Responsibilities:</w:t>
      </w:r>
    </w:p>
    <w:p w14:paraId="454F96CE" w14:textId="77777777" w:rsidR="00A5022A" w:rsidRDefault="00A5022A" w:rsidP="00A5022A">
      <w:pPr>
        <w:pStyle w:val="ListParagraph"/>
        <w:numPr>
          <w:ilvl w:val="0"/>
          <w:numId w:val="6"/>
        </w:numPr>
        <w:spacing w:after="0" w:line="360" w:lineRule="auto"/>
        <w:jc w:val="both"/>
      </w:pPr>
      <w:r w:rsidRPr="00A5022A">
        <w:t>Developed DTO classes using Jackson API for generating required payload in Care project.</w:t>
      </w:r>
    </w:p>
    <w:p w14:paraId="195929CA" w14:textId="77777777" w:rsidR="00A5022A" w:rsidRPr="00A5022A" w:rsidRDefault="00A5022A" w:rsidP="00A5022A">
      <w:pPr>
        <w:pStyle w:val="ListParagraph"/>
        <w:numPr>
          <w:ilvl w:val="0"/>
          <w:numId w:val="6"/>
        </w:numPr>
        <w:spacing w:after="0" w:line="360" w:lineRule="auto"/>
        <w:jc w:val="both"/>
      </w:pPr>
      <w:r w:rsidRPr="00A5022A">
        <w:t>Understanding and estimating Story points for JIRAs on a Sprint</w:t>
      </w:r>
      <w:r>
        <w:rPr>
          <w:rFonts w:cs="Arial"/>
          <w:iCs/>
        </w:rPr>
        <w:t xml:space="preserve"> </w:t>
      </w:r>
    </w:p>
    <w:p w14:paraId="0CA4F2C4" w14:textId="77777777" w:rsidR="008B0D67" w:rsidRPr="008B0D67" w:rsidRDefault="008B0D67" w:rsidP="00A5022A">
      <w:pPr>
        <w:pStyle w:val="ListParagraph"/>
        <w:numPr>
          <w:ilvl w:val="0"/>
          <w:numId w:val="6"/>
        </w:numPr>
        <w:spacing w:after="0" w:line="360" w:lineRule="auto"/>
        <w:jc w:val="both"/>
      </w:pPr>
      <w:r w:rsidRPr="00A5022A">
        <w:t>Emitting the events in the monolith application and pushing it to Amazon SQS Queue.</w:t>
      </w:r>
    </w:p>
    <w:p w14:paraId="2F020E83" w14:textId="77777777" w:rsidR="00A5022A" w:rsidRDefault="008B0D67" w:rsidP="008B0D67">
      <w:pPr>
        <w:pStyle w:val="ListParagraph"/>
        <w:numPr>
          <w:ilvl w:val="0"/>
          <w:numId w:val="6"/>
        </w:numPr>
        <w:spacing w:after="0" w:line="360" w:lineRule="auto"/>
        <w:jc w:val="both"/>
      </w:pPr>
      <w:r w:rsidRPr="00A5022A">
        <w:t>Debugging and verifying the event is being emitted or not locally.</w:t>
      </w:r>
    </w:p>
    <w:p w14:paraId="7CF3921A" w14:textId="77777777" w:rsidR="008B0D67" w:rsidRDefault="008B0D67" w:rsidP="008B0D67">
      <w:pPr>
        <w:pStyle w:val="ListParagraph"/>
        <w:numPr>
          <w:ilvl w:val="0"/>
          <w:numId w:val="6"/>
        </w:numPr>
        <w:spacing w:after="0" w:line="360" w:lineRule="auto"/>
        <w:jc w:val="both"/>
      </w:pPr>
      <w:r>
        <w:t>Involving in the weekly status with Care team.</w:t>
      </w:r>
    </w:p>
    <w:p w14:paraId="2738D978" w14:textId="77777777" w:rsidR="008B0D67" w:rsidRPr="008B0D67" w:rsidRDefault="008B0D67" w:rsidP="008B0D67">
      <w:pPr>
        <w:pStyle w:val="ListParagraph"/>
        <w:numPr>
          <w:ilvl w:val="0"/>
          <w:numId w:val="6"/>
        </w:numPr>
        <w:spacing w:after="0" w:line="360" w:lineRule="auto"/>
        <w:jc w:val="both"/>
        <w:rPr>
          <w:rStyle w:val="DefaultParagraphFont0"/>
        </w:rPr>
      </w:pPr>
      <w:r>
        <w:t>Involved in the Unit and Integration testing.</w:t>
      </w:r>
    </w:p>
    <w:p w14:paraId="4AFBAB55" w14:textId="77777777" w:rsidR="678B4F36" w:rsidRDefault="678B4F36" w:rsidP="678B4F36">
      <w:pPr>
        <w:spacing w:after="0" w:line="360" w:lineRule="auto"/>
        <w:jc w:val="both"/>
      </w:pPr>
    </w:p>
    <w:p w14:paraId="33E8B472" w14:textId="77777777" w:rsidR="000C2CBB" w:rsidRDefault="003060B8">
      <w:pPr>
        <w:pStyle w:val="LO-Normal"/>
        <w:widowControl/>
        <w:shd w:val="clear" w:color="auto" w:fill="FFFFFF"/>
        <w:suppressAutoHyphens w:val="0"/>
        <w:jc w:val="both"/>
      </w:pPr>
      <w:r>
        <w:rPr>
          <w:b/>
          <w:lang w:eastAsia="zh-CN" w:bidi="hi-IN"/>
        </w:rPr>
        <w:t>Project Title: Ro-Pro replacement by Omnix for Telefonica O2</w:t>
      </w:r>
    </w:p>
    <w:p w14:paraId="015F47B8" w14:textId="77777777" w:rsidR="000C2CBB" w:rsidRDefault="003060B8">
      <w:pPr>
        <w:spacing w:after="0" w:line="360" w:lineRule="auto"/>
        <w:jc w:val="both"/>
      </w:pPr>
      <w:r>
        <w:t xml:space="preserve">Description: Ro-Pro is the product of Tech Mahindra which involves workforce Management, Network rollout, Field Service Management at Telecom domain. Functionality involves creation of CSR, project, site, and task creation, Date Management on Task completion, Bulk Upload for creation of CSR, project and site. Bulk update of field’s w.r.t CSR and project, User and role Management, knowledge works and reports, auditing, custom attribute facility. Project creation involves triggering respective process by </w:t>
      </w:r>
      <w:r>
        <w:lastRenderedPageBreak/>
        <w:t xml:space="preserve">Activiti BPMN in turn new instance will be created with multiples tasks (More than 100 tasks) belongs pre-defined Queue as per business process flow and business flow is defined in every process (Macro, Micro etc.). Ro-Pro is interacting with Activiti engine by rest call to update bpm flow. </w:t>
      </w:r>
    </w:p>
    <w:p w14:paraId="3F4F0A34" w14:textId="77777777" w:rsidR="00C97E78" w:rsidRDefault="00C97E78">
      <w:pPr>
        <w:spacing w:after="0" w:line="360" w:lineRule="auto"/>
        <w:jc w:val="both"/>
      </w:pPr>
    </w:p>
    <w:p w14:paraId="564734BF" w14:textId="77777777" w:rsidR="000C2CBB" w:rsidRDefault="003060B8">
      <w:pPr>
        <w:pStyle w:val="BodyText0"/>
        <w:spacing w:after="0" w:line="288" w:lineRule="auto"/>
        <w:jc w:val="both"/>
        <w:rPr>
          <w:rStyle w:val="DefaultParagraphFont0"/>
          <w:rFonts w:ascii="Calibri" w:eastAsia="Calibri" w:hAnsi="Calibri"/>
          <w:b/>
          <w:iCs/>
          <w:sz w:val="22"/>
          <w:szCs w:val="22"/>
          <w:lang w:eastAsia="zh-CN"/>
        </w:rPr>
      </w:pPr>
      <w:r>
        <w:rPr>
          <w:rStyle w:val="DefaultParagraphFont0"/>
          <w:rFonts w:ascii="Calibri" w:eastAsia="Calibri" w:hAnsi="Calibri"/>
          <w:b/>
          <w:iCs/>
          <w:sz w:val="22"/>
          <w:szCs w:val="22"/>
          <w:lang w:eastAsia="zh-CN"/>
        </w:rPr>
        <w:t>URL:</w:t>
      </w:r>
      <w:hyperlink r:id="rId10" w:anchor="_blank" w:history="1">
        <w:r>
          <w:rPr>
            <w:rStyle w:val="DefaultParagraphFont0"/>
            <w:rFonts w:ascii="Calibri" w:eastAsia="Calibri" w:hAnsi="Calibri"/>
            <w:iCs/>
            <w:sz w:val="22"/>
            <w:szCs w:val="22"/>
            <w:lang w:eastAsia="zh-CN"/>
          </w:rPr>
          <w:t>http://awsteluatelb-1348006287.eu-west-2.elb.amazonaws.com/RoPro_TUK/login</w:t>
        </w:r>
      </w:hyperlink>
    </w:p>
    <w:p w14:paraId="04BF701D" w14:textId="77777777" w:rsidR="000C2CBB" w:rsidRDefault="003060B8">
      <w:pPr>
        <w:pStyle w:val="BodyText0"/>
        <w:spacing w:after="0" w:line="288" w:lineRule="auto"/>
        <w:jc w:val="both"/>
        <w:rPr>
          <w:rStyle w:val="DefaultParagraphFont0"/>
          <w:rFonts w:ascii="Calibri" w:eastAsia="Calibri" w:hAnsi="Calibri"/>
          <w:b/>
          <w:iCs/>
          <w:sz w:val="22"/>
          <w:szCs w:val="22"/>
          <w:lang w:eastAsia="zh-CN"/>
        </w:rPr>
      </w:pPr>
      <w:r>
        <w:rPr>
          <w:rStyle w:val="DefaultParagraphFont0"/>
          <w:rFonts w:ascii="Calibri" w:eastAsia="Calibri" w:hAnsi="Calibri"/>
          <w:b/>
          <w:iCs/>
          <w:sz w:val="22"/>
          <w:szCs w:val="22"/>
          <w:lang w:eastAsia="zh-CN"/>
        </w:rPr>
        <w:t>Activiti URL:</w:t>
      </w:r>
      <w:hyperlink r:id="rId11" w:anchor="_blank" w:history="1">
        <w:r>
          <w:rPr>
            <w:rStyle w:val="DefaultParagraphFont0"/>
            <w:rFonts w:ascii="Calibri" w:eastAsia="Calibri" w:hAnsi="Calibri"/>
            <w:iCs/>
            <w:sz w:val="22"/>
            <w:szCs w:val="22"/>
            <w:lang w:eastAsia="zh-CN"/>
          </w:rPr>
          <w:t>http://awsteluatelb-1348006287.eu-west-2.elb.amazonaws.com/activiti-explorer/</w:t>
        </w:r>
      </w:hyperlink>
    </w:p>
    <w:p w14:paraId="3F3CAB27" w14:textId="77777777" w:rsidR="000C2CBB" w:rsidRDefault="003060B8">
      <w:pPr>
        <w:pStyle w:val="BodyText0"/>
        <w:spacing w:after="0" w:line="288" w:lineRule="auto"/>
        <w:jc w:val="both"/>
      </w:pPr>
      <w:r>
        <w:rPr>
          <w:rStyle w:val="DefaultParagraphFont0"/>
          <w:rFonts w:ascii="Calibri" w:eastAsia="Calibri" w:hAnsi="Calibri"/>
          <w:b/>
          <w:iCs/>
          <w:sz w:val="22"/>
          <w:szCs w:val="22"/>
          <w:lang w:eastAsia="zh-CN"/>
        </w:rPr>
        <w:t>Role:</w:t>
      </w:r>
      <w:r>
        <w:rPr>
          <w:rStyle w:val="DefaultParagraphFont0"/>
          <w:rFonts w:ascii="Calibri" w:eastAsia="Calibri" w:hAnsi="Calibri"/>
          <w:iCs/>
          <w:sz w:val="22"/>
          <w:szCs w:val="22"/>
          <w:lang w:eastAsia="zh-CN"/>
        </w:rPr>
        <w:t xml:space="preserve"> Software Engineer</w:t>
      </w:r>
    </w:p>
    <w:p w14:paraId="157ECDDD" w14:textId="77777777" w:rsidR="000C2CBB" w:rsidRDefault="003060B8">
      <w:pPr>
        <w:pStyle w:val="BodyText0"/>
        <w:spacing w:after="0" w:line="288" w:lineRule="auto"/>
        <w:jc w:val="both"/>
      </w:pPr>
      <w:r>
        <w:rPr>
          <w:rStyle w:val="DefaultParagraphFont0"/>
          <w:rFonts w:ascii="Calibri" w:eastAsia="Calibri" w:hAnsi="Calibri"/>
          <w:b/>
          <w:iCs/>
          <w:sz w:val="22"/>
          <w:szCs w:val="22"/>
          <w:lang w:eastAsia="zh-CN"/>
        </w:rPr>
        <w:t>Team Size:</w:t>
      </w:r>
      <w:r>
        <w:rPr>
          <w:rStyle w:val="DefaultParagraphFont0"/>
          <w:rFonts w:ascii="Calibri" w:eastAsia="Calibri" w:hAnsi="Calibri"/>
          <w:iCs/>
          <w:sz w:val="22"/>
          <w:szCs w:val="22"/>
          <w:lang w:eastAsia="zh-CN"/>
        </w:rPr>
        <w:t> 15 Members</w:t>
      </w:r>
    </w:p>
    <w:p w14:paraId="3CAC50D5" w14:textId="77777777" w:rsidR="000C2CBB" w:rsidRDefault="003060B8">
      <w:pPr>
        <w:pStyle w:val="BodyText0"/>
        <w:spacing w:after="0" w:line="288" w:lineRule="auto"/>
        <w:jc w:val="both"/>
      </w:pPr>
      <w:r>
        <w:rPr>
          <w:rStyle w:val="DefaultParagraphFont0"/>
          <w:rFonts w:ascii="Calibri" w:eastAsia="Calibri" w:hAnsi="Calibri"/>
          <w:b/>
          <w:iCs/>
          <w:sz w:val="22"/>
          <w:szCs w:val="22"/>
          <w:lang w:eastAsia="zh-CN"/>
        </w:rPr>
        <w:t>Technology Used:</w:t>
      </w:r>
      <w:r>
        <w:rPr>
          <w:rStyle w:val="DefaultParagraphFont0"/>
          <w:rFonts w:ascii="Calibri" w:eastAsia="Calibri" w:hAnsi="Calibri"/>
          <w:iCs/>
          <w:sz w:val="22"/>
          <w:szCs w:val="22"/>
          <w:lang w:eastAsia="zh-CN"/>
        </w:rPr>
        <w:t xml:space="preserve"> Jav</w:t>
      </w:r>
      <w:r w:rsidR="00F731C1">
        <w:rPr>
          <w:rStyle w:val="DefaultParagraphFont0"/>
          <w:rFonts w:ascii="Calibri" w:eastAsia="Calibri" w:hAnsi="Calibri"/>
          <w:iCs/>
          <w:sz w:val="22"/>
          <w:szCs w:val="22"/>
          <w:lang w:eastAsia="zh-CN"/>
        </w:rPr>
        <w:t>a, J2EE, HTML, MySQL, Bootstrap,</w:t>
      </w:r>
      <w:r>
        <w:rPr>
          <w:rStyle w:val="DefaultParagraphFont0"/>
          <w:rFonts w:ascii="Calibri" w:eastAsia="Calibri" w:hAnsi="Calibri"/>
          <w:iCs/>
          <w:sz w:val="22"/>
          <w:szCs w:val="22"/>
          <w:lang w:eastAsia="zh-CN"/>
        </w:rPr>
        <w:t xml:space="preserve"> JSP.</w:t>
      </w:r>
    </w:p>
    <w:p w14:paraId="39A5C209" w14:textId="77777777" w:rsidR="000C2CBB" w:rsidRDefault="003060B8">
      <w:pPr>
        <w:pStyle w:val="BodyText0"/>
        <w:spacing w:after="0" w:line="288" w:lineRule="auto"/>
        <w:jc w:val="both"/>
      </w:pPr>
      <w:r>
        <w:rPr>
          <w:rStyle w:val="DefaultParagraphFont0"/>
          <w:rFonts w:ascii="Calibri" w:eastAsia="Calibri" w:hAnsi="Calibri"/>
          <w:b/>
          <w:iCs/>
          <w:sz w:val="22"/>
          <w:szCs w:val="22"/>
          <w:lang w:eastAsia="zh-CN"/>
        </w:rPr>
        <w:t>Frame Work:</w:t>
      </w:r>
      <w:r>
        <w:rPr>
          <w:rStyle w:val="DefaultParagraphFont0"/>
          <w:rFonts w:ascii="Calibri" w:eastAsia="Calibri" w:hAnsi="Calibri"/>
          <w:iCs/>
          <w:sz w:val="22"/>
          <w:szCs w:val="22"/>
          <w:lang w:eastAsia="zh-CN"/>
        </w:rPr>
        <w:t xml:space="preserve"> Spring, Hibernate.</w:t>
      </w:r>
    </w:p>
    <w:p w14:paraId="2711B820" w14:textId="77777777" w:rsidR="000C2CBB" w:rsidRDefault="003060B8">
      <w:pPr>
        <w:pStyle w:val="BodyText0"/>
        <w:spacing w:after="0" w:line="288" w:lineRule="auto"/>
        <w:jc w:val="both"/>
      </w:pPr>
      <w:r>
        <w:rPr>
          <w:rStyle w:val="DefaultParagraphFont0"/>
          <w:rFonts w:ascii="Calibri" w:eastAsia="Calibri" w:hAnsi="Calibri"/>
          <w:b/>
          <w:iCs/>
          <w:sz w:val="22"/>
          <w:szCs w:val="22"/>
          <w:lang w:eastAsia="zh-CN"/>
        </w:rPr>
        <w:t>Tool used:</w:t>
      </w:r>
      <w:r>
        <w:rPr>
          <w:rStyle w:val="DefaultParagraphFont0"/>
          <w:rFonts w:ascii="Calibri" w:eastAsia="Calibri" w:hAnsi="Calibri"/>
          <w:iCs/>
          <w:sz w:val="22"/>
          <w:szCs w:val="22"/>
          <w:lang w:eastAsia="zh-CN"/>
        </w:rPr>
        <w:t xml:space="preserve"> BPMN Activiti</w:t>
      </w:r>
      <w:r w:rsidR="00F731C1">
        <w:rPr>
          <w:rStyle w:val="DefaultParagraphFont0"/>
          <w:rFonts w:ascii="Calibri" w:eastAsia="Calibri" w:hAnsi="Calibri"/>
          <w:iCs/>
          <w:sz w:val="22"/>
          <w:szCs w:val="22"/>
          <w:lang w:eastAsia="zh-CN"/>
        </w:rPr>
        <w:t>, Maven, Tomcat</w:t>
      </w:r>
    </w:p>
    <w:p w14:paraId="6DD169D5" w14:textId="77777777" w:rsidR="000C2CBB" w:rsidRDefault="003060B8">
      <w:pPr>
        <w:pStyle w:val="BodyText0"/>
        <w:spacing w:after="0" w:line="288" w:lineRule="auto"/>
        <w:jc w:val="both"/>
      </w:pPr>
      <w:r>
        <w:rPr>
          <w:rStyle w:val="DefaultParagraphFont0"/>
          <w:rFonts w:ascii="Calibri" w:eastAsia="Calibri" w:hAnsi="Calibri"/>
          <w:iCs/>
          <w:sz w:val="22"/>
          <w:szCs w:val="22"/>
          <w:lang w:eastAsia="zh-CN"/>
        </w:rPr>
        <w:br/>
      </w:r>
      <w:r>
        <w:rPr>
          <w:rStyle w:val="DefaultParagraphFont0"/>
          <w:rFonts w:ascii="Calibri" w:eastAsia="Calibri" w:hAnsi="Calibri"/>
          <w:b/>
          <w:iCs/>
          <w:sz w:val="22"/>
          <w:szCs w:val="22"/>
          <w:lang w:eastAsia="zh-CN"/>
        </w:rPr>
        <w:t>Responsibilities:</w:t>
      </w:r>
    </w:p>
    <w:p w14:paraId="15D5F1CA" w14:textId="77777777" w:rsidR="000C2CBB" w:rsidRDefault="003060B8">
      <w:pPr>
        <w:pStyle w:val="ListParagraph"/>
        <w:numPr>
          <w:ilvl w:val="0"/>
          <w:numId w:val="6"/>
        </w:numPr>
        <w:spacing w:after="0" w:line="360" w:lineRule="auto"/>
        <w:jc w:val="both"/>
      </w:pPr>
      <w:r>
        <w:rPr>
          <w:rFonts w:cs="Arial"/>
          <w:iCs/>
        </w:rPr>
        <w:t>Reading and Understanding of User Stories, Discussion with BA’s and clients about requirement clarification.</w:t>
      </w:r>
    </w:p>
    <w:p w14:paraId="4BA98AF4" w14:textId="77777777" w:rsidR="000C2CBB" w:rsidRDefault="003060B8">
      <w:pPr>
        <w:pStyle w:val="ListParagraph"/>
        <w:numPr>
          <w:ilvl w:val="0"/>
          <w:numId w:val="6"/>
        </w:numPr>
        <w:spacing w:after="0" w:line="360" w:lineRule="auto"/>
        <w:jc w:val="both"/>
      </w:pPr>
      <w:r>
        <w:rPr>
          <w:rFonts w:cs="Arial"/>
          <w:iCs/>
        </w:rPr>
        <w:t>Discussion of impact and Dependency on requirement in daily Scrum meeting.</w:t>
      </w:r>
    </w:p>
    <w:p w14:paraId="424491CD" w14:textId="77777777" w:rsidR="000C2CBB" w:rsidRDefault="003060B8">
      <w:pPr>
        <w:pStyle w:val="ListParagraph"/>
        <w:numPr>
          <w:ilvl w:val="0"/>
          <w:numId w:val="6"/>
        </w:numPr>
        <w:spacing w:after="0" w:line="360" w:lineRule="auto"/>
        <w:jc w:val="both"/>
      </w:pPr>
      <w:r>
        <w:rPr>
          <w:rFonts w:cs="Arial"/>
          <w:iCs/>
        </w:rPr>
        <w:t>Involved in making LLD’s on requirements and identify the use cases, Analysis and taking sign off from senior Architect and implementing the same into project.</w:t>
      </w:r>
    </w:p>
    <w:p w14:paraId="5B9A332C" w14:textId="77777777" w:rsidR="000C2CBB" w:rsidRDefault="003060B8">
      <w:pPr>
        <w:pStyle w:val="ListParagraph"/>
        <w:numPr>
          <w:ilvl w:val="0"/>
          <w:numId w:val="6"/>
        </w:numPr>
        <w:spacing w:after="0" w:line="360" w:lineRule="auto"/>
        <w:jc w:val="both"/>
      </w:pPr>
      <w:r>
        <w:rPr>
          <w:rFonts w:cs="Arial"/>
          <w:iCs/>
        </w:rPr>
        <w:t>Understanding the flow specifications and responsible for the development of the application which is totally based on MVC architecture.</w:t>
      </w:r>
    </w:p>
    <w:p w14:paraId="45AA06AF" w14:textId="77777777" w:rsidR="000C2CBB" w:rsidRDefault="003060B8">
      <w:pPr>
        <w:pStyle w:val="ListParagraph"/>
        <w:numPr>
          <w:ilvl w:val="0"/>
          <w:numId w:val="6"/>
        </w:numPr>
        <w:spacing w:after="0" w:line="360" w:lineRule="auto"/>
        <w:jc w:val="both"/>
      </w:pPr>
      <w:r>
        <w:rPr>
          <w:rFonts w:cs="Arial"/>
          <w:iCs/>
        </w:rPr>
        <w:t>Involved in development of Asset Management Module.</w:t>
      </w:r>
    </w:p>
    <w:p w14:paraId="26CF5067" w14:textId="77777777" w:rsidR="000C2CBB" w:rsidRDefault="003060B8">
      <w:pPr>
        <w:pStyle w:val="ListParagraph"/>
        <w:numPr>
          <w:ilvl w:val="0"/>
          <w:numId w:val="6"/>
        </w:numPr>
        <w:spacing w:after="0" w:line="360" w:lineRule="auto"/>
        <w:jc w:val="both"/>
      </w:pPr>
      <w:r>
        <w:rPr>
          <w:rFonts w:cs="Arial"/>
          <w:iCs/>
        </w:rPr>
        <w:t>Worked with Apache POI and iText for generating the excel and pdf documents.</w:t>
      </w:r>
    </w:p>
    <w:p w14:paraId="7A4C3750" w14:textId="77777777" w:rsidR="000C2CBB" w:rsidRDefault="003060B8">
      <w:pPr>
        <w:pStyle w:val="ListParagraph"/>
        <w:numPr>
          <w:ilvl w:val="0"/>
          <w:numId w:val="6"/>
        </w:numPr>
        <w:spacing w:after="0" w:line="360" w:lineRule="auto"/>
        <w:jc w:val="both"/>
      </w:pPr>
      <w:r>
        <w:rPr>
          <w:rFonts w:cs="Arial"/>
          <w:iCs/>
        </w:rPr>
        <w:t>Involved in coding of Controller and Business Layers using Core Java and spring framework.</w:t>
      </w:r>
    </w:p>
    <w:p w14:paraId="58F2E53B" w14:textId="77777777" w:rsidR="000C2CBB" w:rsidRDefault="003060B8">
      <w:pPr>
        <w:pStyle w:val="ListParagraph"/>
        <w:numPr>
          <w:ilvl w:val="0"/>
          <w:numId w:val="6"/>
        </w:numPr>
        <w:spacing w:after="0" w:line="360" w:lineRule="auto"/>
        <w:jc w:val="both"/>
      </w:pPr>
      <w:r>
        <w:rPr>
          <w:rFonts w:cs="Arial"/>
          <w:iCs/>
        </w:rPr>
        <w:t>Interacting with MySQL Database.</w:t>
      </w:r>
    </w:p>
    <w:p w14:paraId="7950FB4C" w14:textId="77777777" w:rsidR="000C2CBB" w:rsidRDefault="003060B8">
      <w:pPr>
        <w:pStyle w:val="ListParagraph"/>
        <w:numPr>
          <w:ilvl w:val="0"/>
          <w:numId w:val="6"/>
        </w:numPr>
        <w:spacing w:after="0" w:line="360" w:lineRule="auto"/>
        <w:jc w:val="both"/>
      </w:pPr>
      <w:r>
        <w:rPr>
          <w:rFonts w:cs="Arial"/>
          <w:iCs/>
        </w:rPr>
        <w:t>Involved in Testing of REST Web Services using REST Client.</w:t>
      </w:r>
    </w:p>
    <w:p w14:paraId="58003117" w14:textId="77777777" w:rsidR="008B0D67" w:rsidRDefault="008B0D67">
      <w:pPr>
        <w:spacing w:after="0" w:line="360" w:lineRule="auto"/>
        <w:jc w:val="both"/>
        <w:rPr>
          <w:b/>
        </w:rPr>
      </w:pPr>
    </w:p>
    <w:p w14:paraId="1A6822A3" w14:textId="77777777" w:rsidR="000C2CBB" w:rsidRDefault="003060B8">
      <w:pPr>
        <w:spacing w:after="0" w:line="360" w:lineRule="auto"/>
        <w:jc w:val="both"/>
      </w:pPr>
      <w:r>
        <w:rPr>
          <w:rStyle w:val="DefaultParagraphFont0"/>
          <w:b/>
        </w:rPr>
        <w:t>Project Title</w:t>
      </w:r>
      <w:r>
        <w:rPr>
          <w:rStyle w:val="DefaultParagraphFont0"/>
          <w:b/>
        </w:rPr>
        <w:tab/>
        <w:t>: Apollo Munich Health Insurance (AMHI)</w:t>
      </w:r>
    </w:p>
    <w:p w14:paraId="2805948B" w14:textId="77777777" w:rsidR="000C2CBB" w:rsidRDefault="003060B8">
      <w:pPr>
        <w:spacing w:after="0" w:line="360" w:lineRule="auto"/>
        <w:jc w:val="both"/>
      </w:pPr>
      <w:r>
        <w:t>Environment</w:t>
      </w:r>
      <w:r>
        <w:tab/>
        <w:t>: Java, Web Services (SOAP, REST), spring, JPA, PostgreSQL, Tomcat</w:t>
      </w:r>
    </w:p>
    <w:p w14:paraId="79205D5A" w14:textId="77777777" w:rsidR="000C2CBB" w:rsidRDefault="003060B8">
      <w:pPr>
        <w:spacing w:after="0" w:line="360" w:lineRule="auto"/>
        <w:jc w:val="both"/>
      </w:pPr>
      <w:r>
        <w:t>Role</w:t>
      </w:r>
      <w:r>
        <w:tab/>
      </w:r>
      <w:r>
        <w:tab/>
        <w:t>: Software Developer</w:t>
      </w:r>
    </w:p>
    <w:p w14:paraId="69AA4320" w14:textId="77777777" w:rsidR="000C2CBB" w:rsidRDefault="003060B8">
      <w:pPr>
        <w:spacing w:after="0" w:line="360" w:lineRule="auto"/>
        <w:jc w:val="both"/>
      </w:pPr>
      <w:r>
        <w:rPr>
          <w:rStyle w:val="DefaultParagraphFont0"/>
          <w:b/>
        </w:rPr>
        <w:t>Description:</w:t>
      </w:r>
    </w:p>
    <w:p w14:paraId="43DDFF29" w14:textId="77777777" w:rsidR="000C2CBB" w:rsidRDefault="003060B8">
      <w:pPr>
        <w:spacing w:after="0" w:line="360" w:lineRule="auto"/>
        <w:jc w:val="both"/>
      </w:pPr>
      <w:r>
        <w:rPr>
          <w:rStyle w:val="DefaultParagraphFont0"/>
          <w:rFonts w:cs="Arial"/>
          <w:iCs/>
        </w:rPr>
        <w:t>AMHI CARE (Claims Adjudication Rules Engine) is a program initiative by AMHICL to build and implement a new claims adjudication system in order to reduce claims cycle time and align plans with automation goals. The objective of this program is to build a flexible, configurable and scalable application that will increase the straight through processing (STP) rate and also increases the accuracy of payments.</w:t>
      </w:r>
    </w:p>
    <w:p w14:paraId="3692AE3F" w14:textId="77777777" w:rsidR="000C2CBB" w:rsidRDefault="003060B8">
      <w:pPr>
        <w:spacing w:after="0" w:line="360" w:lineRule="auto"/>
        <w:jc w:val="both"/>
      </w:pPr>
      <w:r>
        <w:rPr>
          <w:rStyle w:val="DefaultParagraphFont0"/>
          <w:rFonts w:cs="Arial"/>
          <w:b/>
          <w:iCs/>
        </w:rPr>
        <w:t>Responsibilities:</w:t>
      </w:r>
    </w:p>
    <w:p w14:paraId="3433855F" w14:textId="77777777" w:rsidR="000C2CBB" w:rsidRDefault="003060B8">
      <w:pPr>
        <w:pStyle w:val="ListParagraph"/>
        <w:numPr>
          <w:ilvl w:val="0"/>
          <w:numId w:val="6"/>
        </w:numPr>
        <w:spacing w:after="0" w:line="360" w:lineRule="auto"/>
        <w:jc w:val="both"/>
      </w:pPr>
      <w:r>
        <w:rPr>
          <w:rStyle w:val="DefaultParagraphFont0"/>
          <w:rFonts w:cs="Arial"/>
          <w:iCs/>
        </w:rPr>
        <w:lastRenderedPageBreak/>
        <w:t>Worked effectively with the Service team.</w:t>
      </w:r>
    </w:p>
    <w:p w14:paraId="3790693A" w14:textId="77777777" w:rsidR="000C2CBB" w:rsidRDefault="003060B8">
      <w:pPr>
        <w:pStyle w:val="ListParagraph"/>
        <w:numPr>
          <w:ilvl w:val="0"/>
          <w:numId w:val="6"/>
        </w:numPr>
        <w:spacing w:after="0" w:line="360" w:lineRule="auto"/>
        <w:jc w:val="both"/>
      </w:pPr>
      <w:r>
        <w:rPr>
          <w:rStyle w:val="DefaultParagraphFont0"/>
          <w:rFonts w:cs="Arial"/>
          <w:iCs/>
        </w:rPr>
        <w:t>Implemented code for Controllers using Spring REST.</w:t>
      </w:r>
    </w:p>
    <w:p w14:paraId="3A219622" w14:textId="77777777" w:rsidR="000C2CBB" w:rsidRDefault="003060B8">
      <w:pPr>
        <w:pStyle w:val="ListParagraph"/>
        <w:numPr>
          <w:ilvl w:val="0"/>
          <w:numId w:val="6"/>
        </w:numPr>
        <w:spacing w:after="0" w:line="360" w:lineRule="auto"/>
        <w:jc w:val="both"/>
      </w:pPr>
      <w:r>
        <w:rPr>
          <w:rStyle w:val="DefaultParagraphFont0"/>
          <w:rFonts w:cs="Arial"/>
          <w:iCs/>
        </w:rPr>
        <w:t>Implemented Dao logic using JPA.</w:t>
      </w:r>
    </w:p>
    <w:p w14:paraId="35897BCE" w14:textId="77777777" w:rsidR="000C2CBB" w:rsidRDefault="003060B8">
      <w:pPr>
        <w:pStyle w:val="ListParagraph"/>
        <w:numPr>
          <w:ilvl w:val="0"/>
          <w:numId w:val="6"/>
        </w:numPr>
        <w:spacing w:after="0" w:line="360" w:lineRule="auto"/>
        <w:jc w:val="both"/>
      </w:pPr>
      <w:r>
        <w:rPr>
          <w:rStyle w:val="DefaultParagraphFont0"/>
          <w:rFonts w:cs="Arial"/>
          <w:iCs/>
        </w:rPr>
        <w:t>Integrated SOAP and REST web services.</w:t>
      </w:r>
    </w:p>
    <w:p w14:paraId="765F656D" w14:textId="77777777" w:rsidR="000C2CBB" w:rsidRDefault="003060B8">
      <w:pPr>
        <w:pStyle w:val="ListParagraph"/>
        <w:numPr>
          <w:ilvl w:val="0"/>
          <w:numId w:val="6"/>
        </w:numPr>
        <w:spacing w:after="0" w:line="360" w:lineRule="auto"/>
        <w:jc w:val="both"/>
      </w:pPr>
      <w:r>
        <w:t>Involved in bug fixing.</w:t>
      </w:r>
    </w:p>
    <w:p w14:paraId="44C2ED66" w14:textId="77777777" w:rsidR="000C2CBB" w:rsidRDefault="003060B8">
      <w:pPr>
        <w:pStyle w:val="ListParagraph"/>
        <w:numPr>
          <w:ilvl w:val="0"/>
          <w:numId w:val="6"/>
        </w:numPr>
        <w:spacing w:after="0" w:line="360" w:lineRule="auto"/>
        <w:jc w:val="both"/>
      </w:pPr>
      <w:r>
        <w:t>Used GIT as version control mechanism.</w:t>
      </w:r>
    </w:p>
    <w:p w14:paraId="051A43FD" w14:textId="77777777" w:rsidR="000C2CBB" w:rsidRDefault="003060B8">
      <w:pPr>
        <w:pStyle w:val="ListParagraph"/>
        <w:numPr>
          <w:ilvl w:val="0"/>
          <w:numId w:val="6"/>
        </w:numPr>
        <w:spacing w:after="0" w:line="360" w:lineRule="auto"/>
        <w:jc w:val="both"/>
      </w:pPr>
      <w:r>
        <w:t>Collaboratively participated in the team meetings.</w:t>
      </w:r>
    </w:p>
    <w:p w14:paraId="7525F3E0" w14:textId="77777777" w:rsidR="000C2CBB" w:rsidRDefault="000C2CBB">
      <w:pPr>
        <w:spacing w:after="0" w:line="360" w:lineRule="auto"/>
        <w:jc w:val="both"/>
      </w:pPr>
    </w:p>
    <w:sectPr w:rsidR="000C2CBB" w:rsidSect="000C2CBB">
      <w:headerReference w:type="default" r:id="rId12"/>
      <w:headerReference w:type="first" r:id="rId13"/>
      <w:pgSz w:w="12240" w:h="15840"/>
      <w:pgMar w:top="1440" w:right="1440" w:bottom="720" w:left="1440" w:header="18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FFA89" w14:textId="77777777" w:rsidR="002948C3" w:rsidRDefault="002948C3">
      <w:pPr>
        <w:spacing w:after="0" w:line="240" w:lineRule="auto"/>
      </w:pPr>
      <w:r>
        <w:separator/>
      </w:r>
    </w:p>
  </w:endnote>
  <w:endnote w:type="continuationSeparator" w:id="0">
    <w:p w14:paraId="06BD0F76" w14:textId="77777777" w:rsidR="002948C3" w:rsidRDefault="0029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3236A" w14:textId="77777777" w:rsidR="002948C3" w:rsidRDefault="002948C3">
      <w:pPr>
        <w:spacing w:after="0" w:line="240" w:lineRule="auto"/>
      </w:pPr>
      <w:r>
        <w:separator/>
      </w:r>
    </w:p>
  </w:footnote>
  <w:footnote w:type="continuationSeparator" w:id="0">
    <w:p w14:paraId="60499E14" w14:textId="77777777" w:rsidR="002948C3" w:rsidRDefault="00294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F6E4A" w14:textId="77777777" w:rsidR="000C2CBB" w:rsidRDefault="000C2CBB">
    <w:pPr>
      <w:tabs>
        <w:tab w:val="center" w:pos="4680"/>
        <w:tab w:val="right" w:pos="9360"/>
      </w:tabs>
      <w:spacing w:after="0"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6476" w14:textId="77777777" w:rsidR="000C2CBB" w:rsidRDefault="000C2C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Num1"/>
    <w:lvl w:ilvl="0">
      <w:start w:val="1"/>
      <w:numFmt w:val="bullet"/>
      <w:lvlText w:val="●"/>
      <w:lvlJc w:val="left"/>
      <w:pPr>
        <w:tabs>
          <w:tab w:val="num" w:pos="0"/>
        </w:tabs>
        <w:ind w:left="720" w:hanging="360"/>
      </w:pPr>
      <w:rPr>
        <w:rFonts w:ascii="Noto Sans Symbols" w:hAnsi="Noto Sans Symbols" w:cs="Noto Sans Symbol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Noto Sans Symbols" w:hAnsi="Noto Sans Symbols" w:cs="Noto Sans Symbols"/>
      </w:rPr>
    </w:lvl>
    <w:lvl w:ilvl="3">
      <w:start w:val="1"/>
      <w:numFmt w:val="bullet"/>
      <w:lvlText w:val="●"/>
      <w:lvlJc w:val="left"/>
      <w:pPr>
        <w:tabs>
          <w:tab w:val="num" w:pos="0"/>
        </w:tabs>
        <w:ind w:left="2880" w:hanging="360"/>
      </w:pPr>
      <w:rPr>
        <w:rFonts w:ascii="Noto Sans Symbols" w:hAnsi="Noto Sans Symbols" w:cs="Noto Sans Symbol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Noto Sans Symbols" w:hAnsi="Noto Sans Symbols" w:cs="Noto Sans Symbols"/>
      </w:rPr>
    </w:lvl>
    <w:lvl w:ilvl="6">
      <w:start w:val="1"/>
      <w:numFmt w:val="bullet"/>
      <w:lvlText w:val="●"/>
      <w:lvlJc w:val="left"/>
      <w:pPr>
        <w:tabs>
          <w:tab w:val="num" w:pos="0"/>
        </w:tabs>
        <w:ind w:left="5040" w:hanging="360"/>
      </w:pPr>
      <w:rPr>
        <w:rFonts w:ascii="Noto Sans Symbols" w:hAnsi="Noto Sans Symbols" w:cs="Noto Sans Symbol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Noto Sans Symbols" w:hAnsi="Noto Sans Symbols" w:cs="Noto Sans Symbols"/>
      </w:r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7"/>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C026A88"/>
    <w:multiLevelType w:val="hybridMultilevel"/>
    <w:tmpl w:val="488EF722"/>
    <w:lvl w:ilvl="0" w:tplc="5B762ECC">
      <w:start w:val="1"/>
      <w:numFmt w:val="bullet"/>
      <w:lvlText w:val=""/>
      <w:lvlJc w:val="left"/>
      <w:pPr>
        <w:ind w:left="720" w:hanging="360"/>
      </w:pPr>
      <w:rPr>
        <w:rFonts w:ascii="Symbol" w:hAnsi="Symbol" w:hint="default"/>
      </w:rPr>
    </w:lvl>
    <w:lvl w:ilvl="1" w:tplc="AF7A4BB6">
      <w:start w:val="1"/>
      <w:numFmt w:val="bullet"/>
      <w:lvlText w:val="o"/>
      <w:lvlJc w:val="left"/>
      <w:pPr>
        <w:ind w:left="1440" w:hanging="360"/>
      </w:pPr>
      <w:rPr>
        <w:rFonts w:ascii="Courier New" w:hAnsi="Courier New" w:hint="default"/>
      </w:rPr>
    </w:lvl>
    <w:lvl w:ilvl="2" w:tplc="F8987B6E">
      <w:start w:val="1"/>
      <w:numFmt w:val="bullet"/>
      <w:lvlText w:val=""/>
      <w:lvlJc w:val="left"/>
      <w:pPr>
        <w:ind w:left="2160" w:hanging="360"/>
      </w:pPr>
      <w:rPr>
        <w:rFonts w:ascii="Wingdings" w:hAnsi="Wingdings" w:hint="default"/>
      </w:rPr>
    </w:lvl>
    <w:lvl w:ilvl="3" w:tplc="C29C69C2">
      <w:start w:val="1"/>
      <w:numFmt w:val="bullet"/>
      <w:lvlText w:val=""/>
      <w:lvlJc w:val="left"/>
      <w:pPr>
        <w:ind w:left="2880" w:hanging="360"/>
      </w:pPr>
      <w:rPr>
        <w:rFonts w:ascii="Symbol" w:hAnsi="Symbol" w:hint="default"/>
      </w:rPr>
    </w:lvl>
    <w:lvl w:ilvl="4" w:tplc="AD865A74">
      <w:start w:val="1"/>
      <w:numFmt w:val="bullet"/>
      <w:lvlText w:val="o"/>
      <w:lvlJc w:val="left"/>
      <w:pPr>
        <w:ind w:left="3600" w:hanging="360"/>
      </w:pPr>
      <w:rPr>
        <w:rFonts w:ascii="Courier New" w:hAnsi="Courier New" w:hint="default"/>
      </w:rPr>
    </w:lvl>
    <w:lvl w:ilvl="5" w:tplc="8C505AD4">
      <w:start w:val="1"/>
      <w:numFmt w:val="bullet"/>
      <w:lvlText w:val=""/>
      <w:lvlJc w:val="left"/>
      <w:pPr>
        <w:ind w:left="4320" w:hanging="360"/>
      </w:pPr>
      <w:rPr>
        <w:rFonts w:ascii="Wingdings" w:hAnsi="Wingdings" w:hint="default"/>
      </w:rPr>
    </w:lvl>
    <w:lvl w:ilvl="6" w:tplc="E062AAF4">
      <w:start w:val="1"/>
      <w:numFmt w:val="bullet"/>
      <w:lvlText w:val=""/>
      <w:lvlJc w:val="left"/>
      <w:pPr>
        <w:ind w:left="5040" w:hanging="360"/>
      </w:pPr>
      <w:rPr>
        <w:rFonts w:ascii="Symbol" w:hAnsi="Symbol" w:hint="default"/>
      </w:rPr>
    </w:lvl>
    <w:lvl w:ilvl="7" w:tplc="03C884B6">
      <w:start w:val="1"/>
      <w:numFmt w:val="bullet"/>
      <w:lvlText w:val="o"/>
      <w:lvlJc w:val="left"/>
      <w:pPr>
        <w:ind w:left="5760" w:hanging="360"/>
      </w:pPr>
      <w:rPr>
        <w:rFonts w:ascii="Courier New" w:hAnsi="Courier New" w:hint="default"/>
      </w:rPr>
    </w:lvl>
    <w:lvl w:ilvl="8" w:tplc="E3027372">
      <w:start w:val="1"/>
      <w:numFmt w:val="bullet"/>
      <w:lvlText w:val=""/>
      <w:lvlJc w:val="left"/>
      <w:pPr>
        <w:ind w:left="6480" w:hanging="360"/>
      </w:pPr>
      <w:rPr>
        <w:rFonts w:ascii="Wingdings" w:hAnsi="Wingdings" w:hint="default"/>
      </w:rPr>
    </w:lvl>
  </w:abstractNum>
  <w:abstractNum w:abstractNumId="6" w15:restartNumberingAfterBreak="0">
    <w:nsid w:val="22DE5BE8"/>
    <w:multiLevelType w:val="hybridMultilevel"/>
    <w:tmpl w:val="256E4E04"/>
    <w:lvl w:ilvl="0" w:tplc="70701110">
      <w:start w:val="1"/>
      <w:numFmt w:val="bullet"/>
      <w:lvlText w:val=""/>
      <w:lvlJc w:val="left"/>
      <w:pPr>
        <w:ind w:left="720" w:hanging="360"/>
      </w:pPr>
      <w:rPr>
        <w:rFonts w:ascii="Symbol" w:hAnsi="Symbol" w:hint="default"/>
      </w:rPr>
    </w:lvl>
    <w:lvl w:ilvl="1" w:tplc="017428B6">
      <w:start w:val="1"/>
      <w:numFmt w:val="bullet"/>
      <w:lvlText w:val="o"/>
      <w:lvlJc w:val="left"/>
      <w:pPr>
        <w:ind w:left="1440" w:hanging="360"/>
      </w:pPr>
      <w:rPr>
        <w:rFonts w:ascii="Courier New" w:hAnsi="Courier New" w:hint="default"/>
      </w:rPr>
    </w:lvl>
    <w:lvl w:ilvl="2" w:tplc="11CAE7CC">
      <w:start w:val="1"/>
      <w:numFmt w:val="bullet"/>
      <w:lvlText w:val=""/>
      <w:lvlJc w:val="left"/>
      <w:pPr>
        <w:ind w:left="2160" w:hanging="360"/>
      </w:pPr>
      <w:rPr>
        <w:rFonts w:ascii="Wingdings" w:hAnsi="Wingdings" w:hint="default"/>
      </w:rPr>
    </w:lvl>
    <w:lvl w:ilvl="3" w:tplc="3410B484">
      <w:start w:val="1"/>
      <w:numFmt w:val="bullet"/>
      <w:lvlText w:val=""/>
      <w:lvlJc w:val="left"/>
      <w:pPr>
        <w:ind w:left="2880" w:hanging="360"/>
      </w:pPr>
      <w:rPr>
        <w:rFonts w:ascii="Symbol" w:hAnsi="Symbol" w:hint="default"/>
      </w:rPr>
    </w:lvl>
    <w:lvl w:ilvl="4" w:tplc="A73AD988">
      <w:start w:val="1"/>
      <w:numFmt w:val="bullet"/>
      <w:lvlText w:val="o"/>
      <w:lvlJc w:val="left"/>
      <w:pPr>
        <w:ind w:left="3600" w:hanging="360"/>
      </w:pPr>
      <w:rPr>
        <w:rFonts w:ascii="Courier New" w:hAnsi="Courier New" w:hint="default"/>
      </w:rPr>
    </w:lvl>
    <w:lvl w:ilvl="5" w:tplc="EC9EFE98">
      <w:start w:val="1"/>
      <w:numFmt w:val="bullet"/>
      <w:lvlText w:val=""/>
      <w:lvlJc w:val="left"/>
      <w:pPr>
        <w:ind w:left="4320" w:hanging="360"/>
      </w:pPr>
      <w:rPr>
        <w:rFonts w:ascii="Wingdings" w:hAnsi="Wingdings" w:hint="default"/>
      </w:rPr>
    </w:lvl>
    <w:lvl w:ilvl="6" w:tplc="DB04A27E">
      <w:start w:val="1"/>
      <w:numFmt w:val="bullet"/>
      <w:lvlText w:val=""/>
      <w:lvlJc w:val="left"/>
      <w:pPr>
        <w:ind w:left="5040" w:hanging="360"/>
      </w:pPr>
      <w:rPr>
        <w:rFonts w:ascii="Symbol" w:hAnsi="Symbol" w:hint="default"/>
      </w:rPr>
    </w:lvl>
    <w:lvl w:ilvl="7" w:tplc="5FDE1B2C">
      <w:start w:val="1"/>
      <w:numFmt w:val="bullet"/>
      <w:lvlText w:val="o"/>
      <w:lvlJc w:val="left"/>
      <w:pPr>
        <w:ind w:left="5760" w:hanging="360"/>
      </w:pPr>
      <w:rPr>
        <w:rFonts w:ascii="Courier New" w:hAnsi="Courier New" w:hint="default"/>
      </w:rPr>
    </w:lvl>
    <w:lvl w:ilvl="8" w:tplc="CFF0ACA8">
      <w:start w:val="1"/>
      <w:numFmt w:val="bullet"/>
      <w:lvlText w:val=""/>
      <w:lvlJc w:val="left"/>
      <w:pPr>
        <w:ind w:left="6480" w:hanging="360"/>
      </w:pPr>
      <w:rPr>
        <w:rFonts w:ascii="Wingdings" w:hAnsi="Wingdings" w:hint="default"/>
      </w:rPr>
    </w:lvl>
  </w:abstractNum>
  <w:abstractNum w:abstractNumId="7" w15:restartNumberingAfterBreak="0">
    <w:nsid w:val="38217BC7"/>
    <w:multiLevelType w:val="hybridMultilevel"/>
    <w:tmpl w:val="6A4C8712"/>
    <w:lvl w:ilvl="0" w:tplc="301AE1DA">
      <w:start w:val="1"/>
      <w:numFmt w:val="bullet"/>
      <w:lvlText w:val=""/>
      <w:lvlJc w:val="left"/>
      <w:pPr>
        <w:ind w:left="720" w:hanging="360"/>
      </w:pPr>
      <w:rPr>
        <w:rFonts w:ascii="Symbol" w:hAnsi="Symbol" w:hint="default"/>
      </w:rPr>
    </w:lvl>
    <w:lvl w:ilvl="1" w:tplc="0374D6E6">
      <w:start w:val="1"/>
      <w:numFmt w:val="bullet"/>
      <w:lvlText w:val="o"/>
      <w:lvlJc w:val="left"/>
      <w:pPr>
        <w:ind w:left="1440" w:hanging="360"/>
      </w:pPr>
      <w:rPr>
        <w:rFonts w:ascii="Courier New" w:hAnsi="Courier New" w:hint="default"/>
      </w:rPr>
    </w:lvl>
    <w:lvl w:ilvl="2" w:tplc="D7B24CCC">
      <w:start w:val="1"/>
      <w:numFmt w:val="bullet"/>
      <w:lvlText w:val=""/>
      <w:lvlJc w:val="left"/>
      <w:pPr>
        <w:ind w:left="2160" w:hanging="360"/>
      </w:pPr>
      <w:rPr>
        <w:rFonts w:ascii="Wingdings" w:hAnsi="Wingdings" w:hint="default"/>
      </w:rPr>
    </w:lvl>
    <w:lvl w:ilvl="3" w:tplc="9E9433D8">
      <w:start w:val="1"/>
      <w:numFmt w:val="bullet"/>
      <w:lvlText w:val=""/>
      <w:lvlJc w:val="left"/>
      <w:pPr>
        <w:ind w:left="2880" w:hanging="360"/>
      </w:pPr>
      <w:rPr>
        <w:rFonts w:ascii="Symbol" w:hAnsi="Symbol" w:hint="default"/>
      </w:rPr>
    </w:lvl>
    <w:lvl w:ilvl="4" w:tplc="6D7CB24A">
      <w:start w:val="1"/>
      <w:numFmt w:val="bullet"/>
      <w:lvlText w:val="o"/>
      <w:lvlJc w:val="left"/>
      <w:pPr>
        <w:ind w:left="3600" w:hanging="360"/>
      </w:pPr>
      <w:rPr>
        <w:rFonts w:ascii="Courier New" w:hAnsi="Courier New" w:hint="default"/>
      </w:rPr>
    </w:lvl>
    <w:lvl w:ilvl="5" w:tplc="5A42206C">
      <w:start w:val="1"/>
      <w:numFmt w:val="bullet"/>
      <w:lvlText w:val=""/>
      <w:lvlJc w:val="left"/>
      <w:pPr>
        <w:ind w:left="4320" w:hanging="360"/>
      </w:pPr>
      <w:rPr>
        <w:rFonts w:ascii="Wingdings" w:hAnsi="Wingdings" w:hint="default"/>
      </w:rPr>
    </w:lvl>
    <w:lvl w:ilvl="6" w:tplc="3E56BAF8">
      <w:start w:val="1"/>
      <w:numFmt w:val="bullet"/>
      <w:lvlText w:val=""/>
      <w:lvlJc w:val="left"/>
      <w:pPr>
        <w:ind w:left="5040" w:hanging="360"/>
      </w:pPr>
      <w:rPr>
        <w:rFonts w:ascii="Symbol" w:hAnsi="Symbol" w:hint="default"/>
      </w:rPr>
    </w:lvl>
    <w:lvl w:ilvl="7" w:tplc="48D81644">
      <w:start w:val="1"/>
      <w:numFmt w:val="bullet"/>
      <w:lvlText w:val="o"/>
      <w:lvlJc w:val="left"/>
      <w:pPr>
        <w:ind w:left="5760" w:hanging="360"/>
      </w:pPr>
      <w:rPr>
        <w:rFonts w:ascii="Courier New" w:hAnsi="Courier New" w:hint="default"/>
      </w:rPr>
    </w:lvl>
    <w:lvl w:ilvl="8" w:tplc="7E32DB42">
      <w:start w:val="1"/>
      <w:numFmt w:val="bullet"/>
      <w:lvlText w:val=""/>
      <w:lvlJc w:val="left"/>
      <w:pPr>
        <w:ind w:left="6480" w:hanging="360"/>
      </w:pPr>
      <w:rPr>
        <w:rFonts w:ascii="Wingdings" w:hAnsi="Wingdings" w:hint="default"/>
      </w:rPr>
    </w:lvl>
  </w:abstractNum>
  <w:abstractNum w:abstractNumId="8" w15:restartNumberingAfterBreak="0">
    <w:nsid w:val="4FD84FF2"/>
    <w:multiLevelType w:val="hybridMultilevel"/>
    <w:tmpl w:val="7436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06562"/>
    <w:multiLevelType w:val="hybridMultilevel"/>
    <w:tmpl w:val="797E3A6C"/>
    <w:lvl w:ilvl="0" w:tplc="8124E0BE">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471621">
    <w:abstractNumId w:val="7"/>
  </w:num>
  <w:num w:numId="2" w16cid:durableId="717169925">
    <w:abstractNumId w:val="5"/>
  </w:num>
  <w:num w:numId="3" w16cid:durableId="690447999">
    <w:abstractNumId w:val="6"/>
  </w:num>
  <w:num w:numId="4" w16cid:durableId="1498961554">
    <w:abstractNumId w:val="0"/>
  </w:num>
  <w:num w:numId="5" w16cid:durableId="1215504620">
    <w:abstractNumId w:val="1"/>
  </w:num>
  <w:num w:numId="6" w16cid:durableId="514811666">
    <w:abstractNumId w:val="2"/>
  </w:num>
  <w:num w:numId="7" w16cid:durableId="1618291865">
    <w:abstractNumId w:val="3"/>
  </w:num>
  <w:num w:numId="8" w16cid:durableId="1400901647">
    <w:abstractNumId w:val="4"/>
  </w:num>
  <w:num w:numId="9" w16cid:durableId="1796175283">
    <w:abstractNumId w:val="9"/>
  </w:num>
  <w:num w:numId="10" w16cid:durableId="14774095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2"/>
    <w:compatSetting w:name="useWord2013TrackBottomHyphenation" w:uri="http://schemas.microsoft.com/office/word" w:val="1"/>
  </w:compat>
  <w:rsids>
    <w:rsidRoot w:val="000C2CBB"/>
    <w:rsid w:val="000274D0"/>
    <w:rsid w:val="000319BF"/>
    <w:rsid w:val="00054CF9"/>
    <w:rsid w:val="000558BD"/>
    <w:rsid w:val="000702BB"/>
    <w:rsid w:val="00096F1C"/>
    <w:rsid w:val="000A38FD"/>
    <w:rsid w:val="000C2CBB"/>
    <w:rsid w:val="000C7EBC"/>
    <w:rsid w:val="000D186E"/>
    <w:rsid w:val="000F1798"/>
    <w:rsid w:val="00110640"/>
    <w:rsid w:val="00130502"/>
    <w:rsid w:val="00133207"/>
    <w:rsid w:val="00136FEC"/>
    <w:rsid w:val="00142695"/>
    <w:rsid w:val="00143A73"/>
    <w:rsid w:val="00183062"/>
    <w:rsid w:val="001A45FE"/>
    <w:rsid w:val="001A6132"/>
    <w:rsid w:val="001B68FB"/>
    <w:rsid w:val="002076D5"/>
    <w:rsid w:val="002948C3"/>
    <w:rsid w:val="002C3C1F"/>
    <w:rsid w:val="003060B8"/>
    <w:rsid w:val="00340A62"/>
    <w:rsid w:val="00352775"/>
    <w:rsid w:val="0037164D"/>
    <w:rsid w:val="003732B9"/>
    <w:rsid w:val="0039151B"/>
    <w:rsid w:val="003B63AA"/>
    <w:rsid w:val="003C556E"/>
    <w:rsid w:val="003D60BA"/>
    <w:rsid w:val="00427910"/>
    <w:rsid w:val="00470722"/>
    <w:rsid w:val="00476948"/>
    <w:rsid w:val="00487C20"/>
    <w:rsid w:val="0049383E"/>
    <w:rsid w:val="00523EC9"/>
    <w:rsid w:val="00585E24"/>
    <w:rsid w:val="00591C87"/>
    <w:rsid w:val="005A16AC"/>
    <w:rsid w:val="005C7CD8"/>
    <w:rsid w:val="005D0EBE"/>
    <w:rsid w:val="005D1FB3"/>
    <w:rsid w:val="0060328F"/>
    <w:rsid w:val="006366F4"/>
    <w:rsid w:val="00670509"/>
    <w:rsid w:val="006B4E46"/>
    <w:rsid w:val="006B5417"/>
    <w:rsid w:val="00784A22"/>
    <w:rsid w:val="007927F3"/>
    <w:rsid w:val="00796923"/>
    <w:rsid w:val="007E4833"/>
    <w:rsid w:val="007F35B7"/>
    <w:rsid w:val="0080103D"/>
    <w:rsid w:val="0081262E"/>
    <w:rsid w:val="00813A80"/>
    <w:rsid w:val="00836808"/>
    <w:rsid w:val="0087228C"/>
    <w:rsid w:val="008B0D67"/>
    <w:rsid w:val="008B1B9D"/>
    <w:rsid w:val="008F5385"/>
    <w:rsid w:val="00903732"/>
    <w:rsid w:val="00917D48"/>
    <w:rsid w:val="00920538"/>
    <w:rsid w:val="009236D8"/>
    <w:rsid w:val="009373C6"/>
    <w:rsid w:val="009B6E5E"/>
    <w:rsid w:val="009F55E9"/>
    <w:rsid w:val="00A5022A"/>
    <w:rsid w:val="00A74279"/>
    <w:rsid w:val="00B10794"/>
    <w:rsid w:val="00B2747C"/>
    <w:rsid w:val="00B33CCB"/>
    <w:rsid w:val="00B364E8"/>
    <w:rsid w:val="00B6228C"/>
    <w:rsid w:val="00B75AD1"/>
    <w:rsid w:val="00BA09AE"/>
    <w:rsid w:val="00BB74E2"/>
    <w:rsid w:val="00BC2501"/>
    <w:rsid w:val="00BF2A0B"/>
    <w:rsid w:val="00C053B2"/>
    <w:rsid w:val="00C06D42"/>
    <w:rsid w:val="00C12F53"/>
    <w:rsid w:val="00C42CC7"/>
    <w:rsid w:val="00C62CA3"/>
    <w:rsid w:val="00C66F0D"/>
    <w:rsid w:val="00C97E78"/>
    <w:rsid w:val="00CF7FB4"/>
    <w:rsid w:val="00D407A0"/>
    <w:rsid w:val="00D40C5A"/>
    <w:rsid w:val="00D444E4"/>
    <w:rsid w:val="00D70BBD"/>
    <w:rsid w:val="00D73501"/>
    <w:rsid w:val="00DA629E"/>
    <w:rsid w:val="00DC5639"/>
    <w:rsid w:val="00DD278A"/>
    <w:rsid w:val="00DD2DB4"/>
    <w:rsid w:val="00E35628"/>
    <w:rsid w:val="00E432CD"/>
    <w:rsid w:val="00ED1A6C"/>
    <w:rsid w:val="00F731C1"/>
    <w:rsid w:val="00F75FEF"/>
    <w:rsid w:val="00FB2ACA"/>
    <w:rsid w:val="01371A70"/>
    <w:rsid w:val="056F927C"/>
    <w:rsid w:val="05B5231B"/>
    <w:rsid w:val="08CD755D"/>
    <w:rsid w:val="0A6945BE"/>
    <w:rsid w:val="0B509524"/>
    <w:rsid w:val="0E78A324"/>
    <w:rsid w:val="1556F58F"/>
    <w:rsid w:val="1642CAFC"/>
    <w:rsid w:val="1900261B"/>
    <w:rsid w:val="197A6BBE"/>
    <w:rsid w:val="1BCB93E8"/>
    <w:rsid w:val="1F4FB37D"/>
    <w:rsid w:val="2486A0C1"/>
    <w:rsid w:val="27FCACAD"/>
    <w:rsid w:val="29D45787"/>
    <w:rsid w:val="2B19F622"/>
    <w:rsid w:val="2E480085"/>
    <w:rsid w:val="34C20929"/>
    <w:rsid w:val="36167B50"/>
    <w:rsid w:val="3D2A0999"/>
    <w:rsid w:val="46000ED4"/>
    <w:rsid w:val="4740A652"/>
    <w:rsid w:val="48EA667A"/>
    <w:rsid w:val="4A8636DB"/>
    <w:rsid w:val="4B8B34A5"/>
    <w:rsid w:val="4BCEFCA4"/>
    <w:rsid w:val="508D69B2"/>
    <w:rsid w:val="53B52016"/>
    <w:rsid w:val="58715584"/>
    <w:rsid w:val="590877CA"/>
    <w:rsid w:val="66D2D03F"/>
    <w:rsid w:val="678B4F36"/>
    <w:rsid w:val="69A9B9A0"/>
    <w:rsid w:val="69DB59AF"/>
    <w:rsid w:val="6C9A0455"/>
    <w:rsid w:val="6F2E0547"/>
    <w:rsid w:val="7081A00B"/>
    <w:rsid w:val="7273F38E"/>
    <w:rsid w:val="73443393"/>
    <w:rsid w:val="7361AD46"/>
    <w:rsid w:val="755D0049"/>
    <w:rsid w:val="77E78F26"/>
    <w:rsid w:val="784AFC40"/>
    <w:rsid w:val="7ABF5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2"/>
      </o:rules>
    </o:shapelayout>
  </w:shapeDefaults>
  <w:doNotEmbedSmartTags/>
  <w:decimalSymbol w:val="."/>
  <w:listSeparator w:val=","/>
  <w14:docId w14:val="320BA702"/>
  <w15:docId w15:val="{D982B4E6-1557-40EE-A185-115D20FB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CBB"/>
    <w:pPr>
      <w:widowControl w:val="0"/>
      <w:pBdr>
        <w:top w:val="none" w:sz="0" w:space="0" w:color="000000"/>
        <w:left w:val="none" w:sz="0" w:space="0" w:color="000000"/>
        <w:bottom w:val="none" w:sz="0" w:space="0" w:color="000000"/>
        <w:right w:val="none" w:sz="0" w:space="0" w:color="000000"/>
      </w:pBdr>
      <w:suppressAutoHyphens/>
      <w:spacing w:after="200" w:line="276" w:lineRule="auto"/>
      <w:textAlignment w:val="baseline"/>
    </w:pPr>
    <w:rPr>
      <w:rFonts w:ascii="Calibri" w:eastAsia="Calibri" w:hAnsi="Calibri" w:cs="Calibri"/>
      <w:kern w:val="2"/>
      <w:sz w:val="22"/>
      <w:szCs w:val="22"/>
      <w:lang w:eastAsia="zh-CN" w:bidi="hi-IN"/>
    </w:rPr>
  </w:style>
  <w:style w:type="paragraph" w:styleId="Heading1">
    <w:name w:val="heading 1"/>
    <w:basedOn w:val="Normal"/>
    <w:next w:val="BodyText"/>
    <w:qFormat/>
    <w:rsid w:val="000C2CBB"/>
    <w:pPr>
      <w:keepNext/>
      <w:keepLines/>
      <w:tabs>
        <w:tab w:val="num" w:pos="0"/>
      </w:tabs>
      <w:spacing w:before="480" w:after="120"/>
      <w:outlineLvl w:val="0"/>
    </w:pPr>
    <w:rPr>
      <w:b/>
      <w:sz w:val="48"/>
      <w:szCs w:val="48"/>
    </w:rPr>
  </w:style>
  <w:style w:type="paragraph" w:styleId="Heading2">
    <w:name w:val="heading 2"/>
    <w:basedOn w:val="Normal"/>
    <w:next w:val="BodyText"/>
    <w:qFormat/>
    <w:rsid w:val="000C2CBB"/>
    <w:pPr>
      <w:keepNext/>
      <w:keepLines/>
      <w:tabs>
        <w:tab w:val="num" w:pos="0"/>
      </w:tabs>
      <w:spacing w:before="360" w:after="80"/>
      <w:outlineLvl w:val="1"/>
    </w:pPr>
    <w:rPr>
      <w:b/>
      <w:sz w:val="36"/>
      <w:szCs w:val="36"/>
    </w:rPr>
  </w:style>
  <w:style w:type="paragraph" w:styleId="Heading3">
    <w:name w:val="heading 3"/>
    <w:basedOn w:val="Normal"/>
    <w:next w:val="BodyText"/>
    <w:qFormat/>
    <w:rsid w:val="000C2CBB"/>
    <w:pPr>
      <w:keepNext/>
      <w:keepLines/>
      <w:tabs>
        <w:tab w:val="num" w:pos="0"/>
      </w:tabs>
      <w:spacing w:before="280" w:after="80"/>
      <w:outlineLvl w:val="2"/>
    </w:pPr>
    <w:rPr>
      <w:b/>
      <w:sz w:val="28"/>
      <w:szCs w:val="28"/>
    </w:rPr>
  </w:style>
  <w:style w:type="paragraph" w:styleId="Heading4">
    <w:name w:val="heading 4"/>
    <w:basedOn w:val="Normal"/>
    <w:next w:val="BodyText"/>
    <w:qFormat/>
    <w:rsid w:val="000C2CBB"/>
    <w:pPr>
      <w:keepNext/>
      <w:keepLines/>
      <w:tabs>
        <w:tab w:val="num" w:pos="0"/>
      </w:tabs>
      <w:spacing w:before="240" w:after="40"/>
      <w:outlineLvl w:val="3"/>
    </w:pPr>
    <w:rPr>
      <w:b/>
      <w:sz w:val="24"/>
      <w:szCs w:val="24"/>
    </w:rPr>
  </w:style>
  <w:style w:type="paragraph" w:styleId="Heading5">
    <w:name w:val="heading 5"/>
    <w:basedOn w:val="Normal"/>
    <w:next w:val="BodyText"/>
    <w:qFormat/>
    <w:rsid w:val="000C2CBB"/>
    <w:pPr>
      <w:keepNext/>
      <w:keepLines/>
      <w:tabs>
        <w:tab w:val="num" w:pos="0"/>
      </w:tabs>
      <w:spacing w:before="220" w:after="40"/>
      <w:outlineLvl w:val="4"/>
    </w:pPr>
    <w:rPr>
      <w:b/>
    </w:rPr>
  </w:style>
  <w:style w:type="paragraph" w:styleId="Heading6">
    <w:name w:val="heading 6"/>
    <w:basedOn w:val="Normal"/>
    <w:next w:val="BodyText"/>
    <w:qFormat/>
    <w:rsid w:val="000C2CBB"/>
    <w:pPr>
      <w:keepNext/>
      <w:keepLines/>
      <w:tabs>
        <w:tab w:val="num" w:pos="0"/>
      </w:tab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 Paragraph Font0"/>
    <w:rsid w:val="000C2CBB"/>
  </w:style>
  <w:style w:type="character" w:customStyle="1" w:styleId="HeaderChar">
    <w:name w:val="Header Char"/>
    <w:basedOn w:val="DefaultParagraphFont0"/>
    <w:rsid w:val="000C2CBB"/>
  </w:style>
  <w:style w:type="character" w:customStyle="1" w:styleId="FooterChar">
    <w:name w:val="Footer Char"/>
    <w:basedOn w:val="DefaultParagraphFont0"/>
    <w:rsid w:val="000C2CBB"/>
  </w:style>
  <w:style w:type="character" w:customStyle="1" w:styleId="ListLabel1">
    <w:name w:val="ListLabel 1"/>
    <w:rsid w:val="000C2CBB"/>
    <w:rPr>
      <w:rFonts w:eastAsia="Noto Sans Symbols" w:cs="Noto Sans Symbols"/>
    </w:rPr>
  </w:style>
  <w:style w:type="character" w:customStyle="1" w:styleId="ListLabel2">
    <w:name w:val="ListLabel 2"/>
    <w:rsid w:val="000C2CBB"/>
    <w:rPr>
      <w:rFonts w:eastAsia="Courier New" w:cs="Courier New"/>
    </w:rPr>
  </w:style>
  <w:style w:type="character" w:customStyle="1" w:styleId="ListLabel3">
    <w:name w:val="ListLabel 3"/>
    <w:rsid w:val="000C2CBB"/>
    <w:rPr>
      <w:rFonts w:cs="Courier New"/>
    </w:rPr>
  </w:style>
  <w:style w:type="character" w:customStyle="1" w:styleId="ListLabel4">
    <w:name w:val="ListLabel 4"/>
    <w:rsid w:val="000C2CBB"/>
    <w:rPr>
      <w:rFonts w:eastAsia="Times New Roman" w:cs="Arial"/>
    </w:rPr>
  </w:style>
  <w:style w:type="character" w:customStyle="1" w:styleId="ListLabel5">
    <w:name w:val="ListLabel 5"/>
    <w:rsid w:val="000C2CBB"/>
    <w:rPr>
      <w:rFonts w:eastAsia="Calibri" w:cs="Calibri"/>
    </w:rPr>
  </w:style>
  <w:style w:type="character" w:styleId="Hyperlink">
    <w:name w:val="Hyperlink"/>
    <w:rsid w:val="000C2CBB"/>
    <w:rPr>
      <w:color w:val="000080"/>
      <w:u w:val="single"/>
    </w:rPr>
  </w:style>
  <w:style w:type="character" w:customStyle="1" w:styleId="BodyTextChar">
    <w:name w:val="Body Text Char"/>
    <w:basedOn w:val="DefaultParagraphFont0"/>
    <w:rsid w:val="000C2CBB"/>
    <w:rPr>
      <w:rFonts w:ascii="Times New Roman" w:eastAsia="SimSun" w:hAnsi="Times New Roman" w:cs="Arial"/>
      <w:kern w:val="2"/>
      <w:sz w:val="24"/>
      <w:szCs w:val="24"/>
      <w:lang w:eastAsia="hi-IN" w:bidi="hi-IN"/>
    </w:rPr>
  </w:style>
  <w:style w:type="character" w:customStyle="1" w:styleId="WWCharLFO1LVL1">
    <w:name w:val="WW_CharLFO1LVL1"/>
    <w:rsid w:val="000C2CBB"/>
    <w:rPr>
      <w:rFonts w:ascii="Noto Sans Symbols" w:eastAsia="Noto Sans Symbols" w:hAnsi="Noto Sans Symbols" w:cs="Noto Sans Symbols"/>
    </w:rPr>
  </w:style>
  <w:style w:type="character" w:customStyle="1" w:styleId="WWCharLFO1LVL2">
    <w:name w:val="WW_CharLFO1LVL2"/>
    <w:rsid w:val="000C2CBB"/>
    <w:rPr>
      <w:rFonts w:ascii="Courier New" w:eastAsia="Courier New" w:hAnsi="Courier New" w:cs="Courier New"/>
    </w:rPr>
  </w:style>
  <w:style w:type="character" w:customStyle="1" w:styleId="WWCharLFO1LVL3">
    <w:name w:val="WW_CharLFO1LVL3"/>
    <w:rsid w:val="000C2CBB"/>
    <w:rPr>
      <w:rFonts w:ascii="Noto Sans Symbols" w:eastAsia="Noto Sans Symbols" w:hAnsi="Noto Sans Symbols" w:cs="Noto Sans Symbols"/>
    </w:rPr>
  </w:style>
  <w:style w:type="character" w:customStyle="1" w:styleId="WWCharLFO1LVL4">
    <w:name w:val="WW_CharLFO1LVL4"/>
    <w:rsid w:val="000C2CBB"/>
    <w:rPr>
      <w:rFonts w:ascii="Noto Sans Symbols" w:eastAsia="Noto Sans Symbols" w:hAnsi="Noto Sans Symbols" w:cs="Noto Sans Symbols"/>
    </w:rPr>
  </w:style>
  <w:style w:type="character" w:customStyle="1" w:styleId="WWCharLFO1LVL5">
    <w:name w:val="WW_CharLFO1LVL5"/>
    <w:rsid w:val="000C2CBB"/>
    <w:rPr>
      <w:rFonts w:ascii="Courier New" w:eastAsia="Courier New" w:hAnsi="Courier New" w:cs="Courier New"/>
    </w:rPr>
  </w:style>
  <w:style w:type="character" w:customStyle="1" w:styleId="WWCharLFO1LVL6">
    <w:name w:val="WW_CharLFO1LVL6"/>
    <w:rsid w:val="000C2CBB"/>
    <w:rPr>
      <w:rFonts w:ascii="Noto Sans Symbols" w:eastAsia="Noto Sans Symbols" w:hAnsi="Noto Sans Symbols" w:cs="Noto Sans Symbols"/>
    </w:rPr>
  </w:style>
  <w:style w:type="character" w:customStyle="1" w:styleId="WWCharLFO1LVL7">
    <w:name w:val="WW_CharLFO1LVL7"/>
    <w:rsid w:val="000C2CBB"/>
    <w:rPr>
      <w:rFonts w:ascii="Noto Sans Symbols" w:eastAsia="Noto Sans Symbols" w:hAnsi="Noto Sans Symbols" w:cs="Noto Sans Symbols"/>
    </w:rPr>
  </w:style>
  <w:style w:type="character" w:customStyle="1" w:styleId="WWCharLFO1LVL8">
    <w:name w:val="WW_CharLFO1LVL8"/>
    <w:rsid w:val="000C2CBB"/>
    <w:rPr>
      <w:rFonts w:ascii="Courier New" w:eastAsia="Courier New" w:hAnsi="Courier New" w:cs="Courier New"/>
    </w:rPr>
  </w:style>
  <w:style w:type="character" w:customStyle="1" w:styleId="WWCharLFO1LVL9">
    <w:name w:val="WW_CharLFO1LVL9"/>
    <w:rsid w:val="000C2CBB"/>
    <w:rPr>
      <w:rFonts w:ascii="Noto Sans Symbols" w:eastAsia="Noto Sans Symbols" w:hAnsi="Noto Sans Symbols" w:cs="Noto Sans Symbols"/>
    </w:rPr>
  </w:style>
  <w:style w:type="character" w:customStyle="1" w:styleId="WWCharLFO2LVL1">
    <w:name w:val="WW_CharLFO2LVL1"/>
    <w:rsid w:val="000C2CBB"/>
    <w:rPr>
      <w:rFonts w:ascii="Symbol" w:hAnsi="Symbol"/>
    </w:rPr>
  </w:style>
  <w:style w:type="character" w:customStyle="1" w:styleId="WWCharLFO2LVL2">
    <w:name w:val="WW_CharLFO2LVL2"/>
    <w:rsid w:val="000C2CBB"/>
    <w:rPr>
      <w:rFonts w:ascii="Courier New" w:hAnsi="Courier New" w:cs="Courier New"/>
    </w:rPr>
  </w:style>
  <w:style w:type="character" w:customStyle="1" w:styleId="WWCharLFO2LVL3">
    <w:name w:val="WW_CharLFO2LVL3"/>
    <w:rsid w:val="000C2CBB"/>
    <w:rPr>
      <w:rFonts w:ascii="Wingdings" w:hAnsi="Wingdings"/>
    </w:rPr>
  </w:style>
  <w:style w:type="character" w:customStyle="1" w:styleId="WWCharLFO2LVL4">
    <w:name w:val="WW_CharLFO2LVL4"/>
    <w:rsid w:val="000C2CBB"/>
    <w:rPr>
      <w:rFonts w:ascii="Symbol" w:hAnsi="Symbol"/>
    </w:rPr>
  </w:style>
  <w:style w:type="character" w:customStyle="1" w:styleId="WWCharLFO2LVL5">
    <w:name w:val="WW_CharLFO2LVL5"/>
    <w:rsid w:val="000C2CBB"/>
    <w:rPr>
      <w:rFonts w:ascii="Courier New" w:hAnsi="Courier New" w:cs="Courier New"/>
    </w:rPr>
  </w:style>
  <w:style w:type="character" w:customStyle="1" w:styleId="WWCharLFO2LVL6">
    <w:name w:val="WW_CharLFO2LVL6"/>
    <w:rsid w:val="000C2CBB"/>
    <w:rPr>
      <w:rFonts w:ascii="Wingdings" w:hAnsi="Wingdings"/>
    </w:rPr>
  </w:style>
  <w:style w:type="character" w:customStyle="1" w:styleId="WWCharLFO2LVL7">
    <w:name w:val="WW_CharLFO2LVL7"/>
    <w:rsid w:val="000C2CBB"/>
    <w:rPr>
      <w:rFonts w:ascii="Symbol" w:hAnsi="Symbol"/>
    </w:rPr>
  </w:style>
  <w:style w:type="character" w:customStyle="1" w:styleId="WWCharLFO2LVL8">
    <w:name w:val="WW_CharLFO2LVL8"/>
    <w:rsid w:val="000C2CBB"/>
    <w:rPr>
      <w:rFonts w:ascii="Courier New" w:hAnsi="Courier New" w:cs="Courier New"/>
    </w:rPr>
  </w:style>
  <w:style w:type="character" w:customStyle="1" w:styleId="WWCharLFO2LVL9">
    <w:name w:val="WW_CharLFO2LVL9"/>
    <w:rsid w:val="000C2CBB"/>
    <w:rPr>
      <w:rFonts w:ascii="Wingdings" w:hAnsi="Wingdings"/>
    </w:rPr>
  </w:style>
  <w:style w:type="character" w:customStyle="1" w:styleId="WWCharLFO3LVL1">
    <w:name w:val="WW_CharLFO3LVL1"/>
    <w:rsid w:val="000C2CBB"/>
    <w:rPr>
      <w:rFonts w:ascii="Noto Sans Symbols" w:eastAsia="Noto Sans Symbols" w:hAnsi="Noto Sans Symbols" w:cs="Noto Sans Symbols"/>
    </w:rPr>
  </w:style>
  <w:style w:type="character" w:customStyle="1" w:styleId="WWCharLFO4LVL1">
    <w:name w:val="WW_CharLFO4LVL1"/>
    <w:rsid w:val="000C2CBB"/>
    <w:rPr>
      <w:rFonts w:ascii="Symbol" w:hAnsi="Symbol"/>
    </w:rPr>
  </w:style>
  <w:style w:type="character" w:customStyle="1" w:styleId="WWCharLFO4LVL2">
    <w:name w:val="WW_CharLFO4LVL2"/>
    <w:rsid w:val="000C2CBB"/>
    <w:rPr>
      <w:rFonts w:ascii="Courier New" w:hAnsi="Courier New" w:cs="Courier New"/>
    </w:rPr>
  </w:style>
  <w:style w:type="character" w:customStyle="1" w:styleId="WWCharLFO4LVL3">
    <w:name w:val="WW_CharLFO4LVL3"/>
    <w:rsid w:val="000C2CBB"/>
    <w:rPr>
      <w:rFonts w:ascii="Wingdings" w:hAnsi="Wingdings"/>
    </w:rPr>
  </w:style>
  <w:style w:type="character" w:customStyle="1" w:styleId="WWCharLFO4LVL4">
    <w:name w:val="WW_CharLFO4LVL4"/>
    <w:rsid w:val="000C2CBB"/>
    <w:rPr>
      <w:rFonts w:ascii="Symbol" w:hAnsi="Symbol"/>
    </w:rPr>
  </w:style>
  <w:style w:type="character" w:customStyle="1" w:styleId="WWCharLFO4LVL5">
    <w:name w:val="WW_CharLFO4LVL5"/>
    <w:rsid w:val="000C2CBB"/>
    <w:rPr>
      <w:rFonts w:ascii="Courier New" w:hAnsi="Courier New" w:cs="Courier New"/>
    </w:rPr>
  </w:style>
  <w:style w:type="character" w:customStyle="1" w:styleId="WWCharLFO4LVL6">
    <w:name w:val="WW_CharLFO4LVL6"/>
    <w:rsid w:val="000C2CBB"/>
    <w:rPr>
      <w:rFonts w:ascii="Wingdings" w:hAnsi="Wingdings"/>
    </w:rPr>
  </w:style>
  <w:style w:type="character" w:customStyle="1" w:styleId="WWCharLFO4LVL7">
    <w:name w:val="WW_CharLFO4LVL7"/>
    <w:rsid w:val="000C2CBB"/>
    <w:rPr>
      <w:rFonts w:ascii="Symbol" w:hAnsi="Symbol"/>
    </w:rPr>
  </w:style>
  <w:style w:type="character" w:customStyle="1" w:styleId="WWCharLFO4LVL8">
    <w:name w:val="WW_CharLFO4LVL8"/>
    <w:rsid w:val="000C2CBB"/>
    <w:rPr>
      <w:rFonts w:ascii="Courier New" w:hAnsi="Courier New" w:cs="Courier New"/>
    </w:rPr>
  </w:style>
  <w:style w:type="character" w:customStyle="1" w:styleId="WWCharLFO4LVL9">
    <w:name w:val="WW_CharLFO4LVL9"/>
    <w:rsid w:val="000C2CBB"/>
    <w:rPr>
      <w:rFonts w:ascii="Wingdings" w:hAnsi="Wingdings"/>
    </w:rPr>
  </w:style>
  <w:style w:type="character" w:customStyle="1" w:styleId="WWCharLFO5LVL1">
    <w:name w:val="WW_CharLFO5LVL1"/>
    <w:rsid w:val="000C2CBB"/>
    <w:rPr>
      <w:rFonts w:ascii="Arial" w:eastAsia="Times New Roman" w:hAnsi="Arial" w:cs="Arial"/>
    </w:rPr>
  </w:style>
  <w:style w:type="character" w:customStyle="1" w:styleId="WWCharLFO5LVL2">
    <w:name w:val="WW_CharLFO5LVL2"/>
    <w:rsid w:val="000C2CBB"/>
    <w:rPr>
      <w:rFonts w:ascii="Courier New" w:hAnsi="Courier New" w:cs="Courier New"/>
    </w:rPr>
  </w:style>
  <w:style w:type="character" w:customStyle="1" w:styleId="WWCharLFO5LVL3">
    <w:name w:val="WW_CharLFO5LVL3"/>
    <w:rsid w:val="000C2CBB"/>
    <w:rPr>
      <w:rFonts w:ascii="Wingdings" w:hAnsi="Wingdings"/>
    </w:rPr>
  </w:style>
  <w:style w:type="character" w:customStyle="1" w:styleId="WWCharLFO5LVL4">
    <w:name w:val="WW_CharLFO5LVL4"/>
    <w:rsid w:val="000C2CBB"/>
    <w:rPr>
      <w:rFonts w:ascii="Symbol" w:hAnsi="Symbol"/>
    </w:rPr>
  </w:style>
  <w:style w:type="character" w:customStyle="1" w:styleId="WWCharLFO5LVL5">
    <w:name w:val="WW_CharLFO5LVL5"/>
    <w:rsid w:val="000C2CBB"/>
    <w:rPr>
      <w:rFonts w:ascii="Courier New" w:hAnsi="Courier New" w:cs="Courier New"/>
    </w:rPr>
  </w:style>
  <w:style w:type="character" w:customStyle="1" w:styleId="WWCharLFO5LVL6">
    <w:name w:val="WW_CharLFO5LVL6"/>
    <w:rsid w:val="000C2CBB"/>
    <w:rPr>
      <w:rFonts w:ascii="Wingdings" w:hAnsi="Wingdings"/>
    </w:rPr>
  </w:style>
  <w:style w:type="character" w:customStyle="1" w:styleId="WWCharLFO5LVL7">
    <w:name w:val="WW_CharLFO5LVL7"/>
    <w:rsid w:val="000C2CBB"/>
    <w:rPr>
      <w:rFonts w:ascii="Symbol" w:hAnsi="Symbol"/>
    </w:rPr>
  </w:style>
  <w:style w:type="character" w:customStyle="1" w:styleId="WWCharLFO5LVL8">
    <w:name w:val="WW_CharLFO5LVL8"/>
    <w:rsid w:val="000C2CBB"/>
    <w:rPr>
      <w:rFonts w:ascii="Courier New" w:hAnsi="Courier New" w:cs="Courier New"/>
    </w:rPr>
  </w:style>
  <w:style w:type="character" w:customStyle="1" w:styleId="WWCharLFO5LVL9">
    <w:name w:val="WW_CharLFO5LVL9"/>
    <w:rsid w:val="000C2CBB"/>
    <w:rPr>
      <w:rFonts w:ascii="Wingdings" w:hAnsi="Wingdings"/>
    </w:rPr>
  </w:style>
  <w:style w:type="character" w:customStyle="1" w:styleId="WWCharLFO6LVL1">
    <w:name w:val="WW_CharLFO6LVL1"/>
    <w:rsid w:val="000C2CBB"/>
    <w:rPr>
      <w:rFonts w:ascii="Arial" w:eastAsia="Times New Roman" w:hAnsi="Arial" w:cs="Arial"/>
    </w:rPr>
  </w:style>
  <w:style w:type="character" w:customStyle="1" w:styleId="WWCharLFO6LVL2">
    <w:name w:val="WW_CharLFO6LVL2"/>
    <w:rsid w:val="000C2CBB"/>
    <w:rPr>
      <w:rFonts w:ascii="Courier New" w:hAnsi="Courier New" w:cs="Courier New"/>
    </w:rPr>
  </w:style>
  <w:style w:type="character" w:customStyle="1" w:styleId="WWCharLFO6LVL3">
    <w:name w:val="WW_CharLFO6LVL3"/>
    <w:rsid w:val="000C2CBB"/>
    <w:rPr>
      <w:rFonts w:ascii="Wingdings" w:hAnsi="Wingdings"/>
    </w:rPr>
  </w:style>
  <w:style w:type="character" w:customStyle="1" w:styleId="WWCharLFO6LVL4">
    <w:name w:val="WW_CharLFO6LVL4"/>
    <w:rsid w:val="000C2CBB"/>
    <w:rPr>
      <w:rFonts w:ascii="Symbol" w:hAnsi="Symbol"/>
    </w:rPr>
  </w:style>
  <w:style w:type="character" w:customStyle="1" w:styleId="WWCharLFO6LVL5">
    <w:name w:val="WW_CharLFO6LVL5"/>
    <w:rsid w:val="000C2CBB"/>
    <w:rPr>
      <w:rFonts w:ascii="Courier New" w:hAnsi="Courier New" w:cs="Courier New"/>
    </w:rPr>
  </w:style>
  <w:style w:type="character" w:customStyle="1" w:styleId="WWCharLFO6LVL6">
    <w:name w:val="WW_CharLFO6LVL6"/>
    <w:rsid w:val="000C2CBB"/>
    <w:rPr>
      <w:rFonts w:ascii="Wingdings" w:hAnsi="Wingdings"/>
    </w:rPr>
  </w:style>
  <w:style w:type="character" w:customStyle="1" w:styleId="WWCharLFO6LVL7">
    <w:name w:val="WW_CharLFO6LVL7"/>
    <w:rsid w:val="000C2CBB"/>
    <w:rPr>
      <w:rFonts w:ascii="Symbol" w:hAnsi="Symbol"/>
    </w:rPr>
  </w:style>
  <w:style w:type="character" w:customStyle="1" w:styleId="WWCharLFO6LVL8">
    <w:name w:val="WW_CharLFO6LVL8"/>
    <w:rsid w:val="000C2CBB"/>
    <w:rPr>
      <w:rFonts w:ascii="Courier New" w:hAnsi="Courier New" w:cs="Courier New"/>
    </w:rPr>
  </w:style>
  <w:style w:type="character" w:customStyle="1" w:styleId="WWCharLFO6LVL9">
    <w:name w:val="WW_CharLFO6LVL9"/>
    <w:rsid w:val="000C2CBB"/>
    <w:rPr>
      <w:rFonts w:ascii="Wingdings" w:hAnsi="Wingdings"/>
    </w:rPr>
  </w:style>
  <w:style w:type="character" w:customStyle="1" w:styleId="WWCharLFO7LVL1">
    <w:name w:val="WW_CharLFO7LVL1"/>
    <w:rsid w:val="000C2CBB"/>
    <w:rPr>
      <w:rFonts w:ascii="Arial" w:eastAsia="Times New Roman" w:hAnsi="Arial" w:cs="Arial"/>
    </w:rPr>
  </w:style>
  <w:style w:type="character" w:customStyle="1" w:styleId="WWCharLFO7LVL2">
    <w:name w:val="WW_CharLFO7LVL2"/>
    <w:rsid w:val="000C2CBB"/>
    <w:rPr>
      <w:rFonts w:ascii="Courier New" w:hAnsi="Courier New" w:cs="Courier New"/>
    </w:rPr>
  </w:style>
  <w:style w:type="character" w:customStyle="1" w:styleId="WWCharLFO7LVL3">
    <w:name w:val="WW_CharLFO7LVL3"/>
    <w:rsid w:val="000C2CBB"/>
    <w:rPr>
      <w:rFonts w:ascii="Wingdings" w:hAnsi="Wingdings"/>
    </w:rPr>
  </w:style>
  <w:style w:type="character" w:customStyle="1" w:styleId="WWCharLFO7LVL4">
    <w:name w:val="WW_CharLFO7LVL4"/>
    <w:rsid w:val="000C2CBB"/>
    <w:rPr>
      <w:rFonts w:ascii="Symbol" w:hAnsi="Symbol"/>
    </w:rPr>
  </w:style>
  <w:style w:type="character" w:customStyle="1" w:styleId="WWCharLFO7LVL5">
    <w:name w:val="WW_CharLFO7LVL5"/>
    <w:rsid w:val="000C2CBB"/>
    <w:rPr>
      <w:rFonts w:ascii="Courier New" w:hAnsi="Courier New" w:cs="Courier New"/>
    </w:rPr>
  </w:style>
  <w:style w:type="character" w:customStyle="1" w:styleId="WWCharLFO7LVL6">
    <w:name w:val="WW_CharLFO7LVL6"/>
    <w:rsid w:val="000C2CBB"/>
    <w:rPr>
      <w:rFonts w:ascii="Wingdings" w:hAnsi="Wingdings"/>
    </w:rPr>
  </w:style>
  <w:style w:type="character" w:customStyle="1" w:styleId="WWCharLFO7LVL7">
    <w:name w:val="WW_CharLFO7LVL7"/>
    <w:rsid w:val="000C2CBB"/>
    <w:rPr>
      <w:rFonts w:ascii="Symbol" w:hAnsi="Symbol"/>
    </w:rPr>
  </w:style>
  <w:style w:type="character" w:customStyle="1" w:styleId="WWCharLFO7LVL8">
    <w:name w:val="WW_CharLFO7LVL8"/>
    <w:rsid w:val="000C2CBB"/>
    <w:rPr>
      <w:rFonts w:ascii="Courier New" w:hAnsi="Courier New" w:cs="Courier New"/>
    </w:rPr>
  </w:style>
  <w:style w:type="character" w:customStyle="1" w:styleId="WWCharLFO7LVL9">
    <w:name w:val="WW_CharLFO7LVL9"/>
    <w:rsid w:val="000C2CBB"/>
    <w:rPr>
      <w:rFonts w:ascii="Wingdings" w:hAnsi="Wingdings"/>
    </w:rPr>
  </w:style>
  <w:style w:type="character" w:customStyle="1" w:styleId="WWCharLFO8LVL1">
    <w:name w:val="WW_CharLFO8LVL1"/>
    <w:rsid w:val="000C2CBB"/>
    <w:rPr>
      <w:rFonts w:ascii="Times New Roman" w:eastAsia="Calibri" w:hAnsi="Times New Roman" w:cs="Calibri"/>
    </w:rPr>
  </w:style>
  <w:style w:type="character" w:customStyle="1" w:styleId="WWCharLFO8LVL2">
    <w:name w:val="WW_CharLFO8LVL2"/>
    <w:rsid w:val="000C2CBB"/>
    <w:rPr>
      <w:rFonts w:ascii="Courier New" w:hAnsi="Courier New" w:cs="Courier New"/>
    </w:rPr>
  </w:style>
  <w:style w:type="character" w:customStyle="1" w:styleId="WWCharLFO8LVL3">
    <w:name w:val="WW_CharLFO8LVL3"/>
    <w:rsid w:val="000C2CBB"/>
    <w:rPr>
      <w:rFonts w:ascii="Wingdings" w:hAnsi="Wingdings"/>
    </w:rPr>
  </w:style>
  <w:style w:type="character" w:customStyle="1" w:styleId="WWCharLFO8LVL4">
    <w:name w:val="WW_CharLFO8LVL4"/>
    <w:rsid w:val="000C2CBB"/>
    <w:rPr>
      <w:rFonts w:ascii="Symbol" w:hAnsi="Symbol"/>
    </w:rPr>
  </w:style>
  <w:style w:type="character" w:customStyle="1" w:styleId="WWCharLFO8LVL5">
    <w:name w:val="WW_CharLFO8LVL5"/>
    <w:rsid w:val="000C2CBB"/>
    <w:rPr>
      <w:rFonts w:ascii="Courier New" w:hAnsi="Courier New" w:cs="Courier New"/>
    </w:rPr>
  </w:style>
  <w:style w:type="character" w:customStyle="1" w:styleId="WWCharLFO8LVL6">
    <w:name w:val="WW_CharLFO8LVL6"/>
    <w:rsid w:val="000C2CBB"/>
    <w:rPr>
      <w:rFonts w:ascii="Wingdings" w:hAnsi="Wingdings"/>
    </w:rPr>
  </w:style>
  <w:style w:type="character" w:customStyle="1" w:styleId="WWCharLFO8LVL7">
    <w:name w:val="WW_CharLFO8LVL7"/>
    <w:rsid w:val="000C2CBB"/>
    <w:rPr>
      <w:rFonts w:ascii="Symbol" w:hAnsi="Symbol"/>
    </w:rPr>
  </w:style>
  <w:style w:type="character" w:customStyle="1" w:styleId="WWCharLFO8LVL8">
    <w:name w:val="WW_CharLFO8LVL8"/>
    <w:rsid w:val="000C2CBB"/>
    <w:rPr>
      <w:rFonts w:ascii="Courier New" w:hAnsi="Courier New" w:cs="Courier New"/>
    </w:rPr>
  </w:style>
  <w:style w:type="character" w:customStyle="1" w:styleId="WWCharLFO8LVL9">
    <w:name w:val="WW_CharLFO8LVL9"/>
    <w:rsid w:val="000C2CBB"/>
    <w:rPr>
      <w:rFonts w:ascii="Wingdings" w:hAnsi="Wingdings"/>
    </w:rPr>
  </w:style>
  <w:style w:type="character" w:customStyle="1" w:styleId="WWCharLFO10LVL1">
    <w:name w:val="WW_CharLFO10LVL1"/>
    <w:rsid w:val="000C2CBB"/>
    <w:rPr>
      <w:rFonts w:ascii="Symbol" w:hAnsi="Symbol"/>
    </w:rPr>
  </w:style>
  <w:style w:type="character" w:customStyle="1" w:styleId="WWCharLFO10LVL2">
    <w:name w:val="WW_CharLFO10LVL2"/>
    <w:rsid w:val="000C2CBB"/>
    <w:rPr>
      <w:rFonts w:ascii="Courier New" w:hAnsi="Courier New" w:cs="Courier New"/>
    </w:rPr>
  </w:style>
  <w:style w:type="character" w:customStyle="1" w:styleId="WWCharLFO10LVL3">
    <w:name w:val="WW_CharLFO10LVL3"/>
    <w:rsid w:val="000C2CBB"/>
    <w:rPr>
      <w:rFonts w:ascii="Wingdings" w:hAnsi="Wingdings"/>
    </w:rPr>
  </w:style>
  <w:style w:type="character" w:customStyle="1" w:styleId="WWCharLFO10LVL4">
    <w:name w:val="WW_CharLFO10LVL4"/>
    <w:rsid w:val="000C2CBB"/>
    <w:rPr>
      <w:rFonts w:ascii="Symbol" w:hAnsi="Symbol"/>
    </w:rPr>
  </w:style>
  <w:style w:type="character" w:customStyle="1" w:styleId="WWCharLFO10LVL5">
    <w:name w:val="WW_CharLFO10LVL5"/>
    <w:rsid w:val="000C2CBB"/>
    <w:rPr>
      <w:rFonts w:ascii="Courier New" w:hAnsi="Courier New" w:cs="Courier New"/>
    </w:rPr>
  </w:style>
  <w:style w:type="character" w:customStyle="1" w:styleId="WWCharLFO10LVL6">
    <w:name w:val="WW_CharLFO10LVL6"/>
    <w:rsid w:val="000C2CBB"/>
    <w:rPr>
      <w:rFonts w:ascii="Wingdings" w:hAnsi="Wingdings"/>
    </w:rPr>
  </w:style>
  <w:style w:type="character" w:customStyle="1" w:styleId="WWCharLFO10LVL7">
    <w:name w:val="WW_CharLFO10LVL7"/>
    <w:rsid w:val="000C2CBB"/>
    <w:rPr>
      <w:rFonts w:ascii="Symbol" w:hAnsi="Symbol"/>
    </w:rPr>
  </w:style>
  <w:style w:type="character" w:customStyle="1" w:styleId="WWCharLFO10LVL8">
    <w:name w:val="WW_CharLFO10LVL8"/>
    <w:rsid w:val="000C2CBB"/>
    <w:rPr>
      <w:rFonts w:ascii="Courier New" w:hAnsi="Courier New" w:cs="Courier New"/>
    </w:rPr>
  </w:style>
  <w:style w:type="character" w:customStyle="1" w:styleId="WWCharLFO10LVL9">
    <w:name w:val="WW_CharLFO10LVL9"/>
    <w:rsid w:val="000C2CBB"/>
    <w:rPr>
      <w:rFonts w:ascii="Wingdings" w:hAnsi="Wingdings"/>
    </w:rPr>
  </w:style>
  <w:style w:type="character" w:customStyle="1" w:styleId="Hyperlink0">
    <w:name w:val="Hyperlink0"/>
    <w:rsid w:val="000C2CBB"/>
    <w:rPr>
      <w:color w:val="000080"/>
      <w:u w:val="single"/>
    </w:rPr>
  </w:style>
  <w:style w:type="paragraph" w:customStyle="1" w:styleId="Heading">
    <w:name w:val="Heading"/>
    <w:basedOn w:val="Normal"/>
    <w:next w:val="BodyText"/>
    <w:rsid w:val="000C2CBB"/>
    <w:pPr>
      <w:keepNext/>
      <w:spacing w:before="240" w:after="120"/>
    </w:pPr>
    <w:rPr>
      <w:rFonts w:ascii="Arial" w:eastAsia="Microsoft YaHei" w:hAnsi="Arial" w:cs="Mangal"/>
      <w:sz w:val="28"/>
      <w:szCs w:val="28"/>
    </w:rPr>
  </w:style>
  <w:style w:type="paragraph" w:styleId="BodyText">
    <w:name w:val="Body Text"/>
    <w:basedOn w:val="Normal"/>
    <w:rsid w:val="000C2CBB"/>
    <w:pPr>
      <w:spacing w:after="120"/>
    </w:pPr>
  </w:style>
  <w:style w:type="paragraph" w:customStyle="1" w:styleId="LO-Normal">
    <w:name w:val="LO-Normal"/>
    <w:rsid w:val="000C2CBB"/>
    <w:pPr>
      <w:widowControl w:val="0"/>
      <w:pBdr>
        <w:top w:val="none" w:sz="0" w:space="0" w:color="000000"/>
        <w:left w:val="none" w:sz="0" w:space="0" w:color="000000"/>
        <w:bottom w:val="none" w:sz="0" w:space="0" w:color="000000"/>
        <w:right w:val="none" w:sz="0" w:space="0" w:color="000000"/>
      </w:pBdr>
      <w:suppressAutoHyphens/>
      <w:spacing w:after="160" w:line="252" w:lineRule="auto"/>
      <w:textAlignment w:val="baseline"/>
    </w:pPr>
    <w:rPr>
      <w:rFonts w:ascii="Calibri" w:eastAsia="Calibri" w:hAnsi="Calibri" w:cs="Calibri"/>
      <w:kern w:val="2"/>
      <w:sz w:val="22"/>
      <w:szCs w:val="22"/>
      <w:lang w:eastAsia="en-US"/>
    </w:rPr>
  </w:style>
  <w:style w:type="paragraph" w:styleId="List">
    <w:name w:val="List"/>
    <w:basedOn w:val="BodyText"/>
    <w:rsid w:val="000C2CBB"/>
    <w:rPr>
      <w:rFonts w:cs="Mangal"/>
    </w:rPr>
  </w:style>
  <w:style w:type="paragraph" w:styleId="Caption">
    <w:name w:val="caption"/>
    <w:basedOn w:val="Normal"/>
    <w:qFormat/>
    <w:rsid w:val="000C2CBB"/>
    <w:pPr>
      <w:suppressLineNumbers/>
      <w:spacing w:before="120" w:after="120"/>
    </w:pPr>
    <w:rPr>
      <w:rFonts w:cs="Mangal"/>
      <w:i/>
      <w:iCs/>
      <w:sz w:val="24"/>
      <w:szCs w:val="24"/>
    </w:rPr>
  </w:style>
  <w:style w:type="paragraph" w:customStyle="1" w:styleId="Index">
    <w:name w:val="Index"/>
    <w:basedOn w:val="Normal"/>
    <w:rsid w:val="000C2CBB"/>
    <w:pPr>
      <w:suppressLineNumbers/>
    </w:pPr>
    <w:rPr>
      <w:rFonts w:cs="Mangal"/>
    </w:rPr>
  </w:style>
  <w:style w:type="paragraph" w:styleId="Title">
    <w:name w:val="Title"/>
    <w:basedOn w:val="Normal"/>
    <w:next w:val="Subtitle"/>
    <w:qFormat/>
    <w:rsid w:val="000C2CBB"/>
    <w:pPr>
      <w:keepNext/>
      <w:keepLines/>
      <w:spacing w:before="480" w:after="120"/>
    </w:pPr>
    <w:rPr>
      <w:b/>
      <w:bCs/>
      <w:sz w:val="72"/>
      <w:szCs w:val="72"/>
    </w:rPr>
  </w:style>
  <w:style w:type="paragraph" w:styleId="Subtitle">
    <w:name w:val="Subtitle"/>
    <w:basedOn w:val="Normal"/>
    <w:next w:val="BodyText"/>
    <w:qFormat/>
    <w:rsid w:val="000C2CBB"/>
    <w:pPr>
      <w:keepNext/>
      <w:keepLines/>
      <w:spacing w:before="360" w:after="80"/>
    </w:pPr>
    <w:rPr>
      <w:rFonts w:ascii="Georgia" w:eastAsia="Georgia" w:hAnsi="Georgia" w:cs="Georgia"/>
      <w:i/>
      <w:iCs/>
      <w:color w:val="666666"/>
      <w:sz w:val="48"/>
      <w:szCs w:val="48"/>
    </w:rPr>
  </w:style>
  <w:style w:type="paragraph" w:styleId="Header">
    <w:name w:val="header"/>
    <w:basedOn w:val="Normal"/>
    <w:rsid w:val="000C2CBB"/>
    <w:pPr>
      <w:suppressLineNumbers/>
      <w:tabs>
        <w:tab w:val="center" w:pos="4680"/>
        <w:tab w:val="right" w:pos="9360"/>
      </w:tabs>
      <w:spacing w:after="0" w:line="240" w:lineRule="auto"/>
    </w:pPr>
  </w:style>
  <w:style w:type="paragraph" w:styleId="Footer">
    <w:name w:val="footer"/>
    <w:basedOn w:val="Normal"/>
    <w:rsid w:val="000C2CBB"/>
    <w:pPr>
      <w:suppressLineNumbers/>
      <w:tabs>
        <w:tab w:val="center" w:pos="4680"/>
        <w:tab w:val="right" w:pos="9360"/>
      </w:tabs>
      <w:spacing w:after="0" w:line="240" w:lineRule="auto"/>
    </w:pPr>
  </w:style>
  <w:style w:type="paragraph" w:styleId="ListParagraph">
    <w:name w:val="List Paragraph"/>
    <w:basedOn w:val="Normal"/>
    <w:uiPriority w:val="34"/>
    <w:qFormat/>
    <w:rsid w:val="000C2CBB"/>
    <w:pPr>
      <w:ind w:left="720"/>
    </w:pPr>
  </w:style>
  <w:style w:type="paragraph" w:customStyle="1" w:styleId="BodyText0">
    <w:name w:val="Body Text0"/>
    <w:basedOn w:val="LO-Normal"/>
    <w:rsid w:val="000C2CBB"/>
    <w:pPr>
      <w:spacing w:after="120" w:line="240" w:lineRule="auto"/>
      <w:textAlignment w:val="auto"/>
    </w:pPr>
    <w:rPr>
      <w:rFonts w:ascii="Times New Roman" w:eastAsia="SimSun" w:hAnsi="Times New Roman" w:cs="Arial"/>
      <w:sz w:val="24"/>
      <w:szCs w:val="24"/>
      <w:lang w:eastAsia="hi-IN" w:bidi="hi-IN"/>
    </w:rPr>
  </w:style>
  <w:style w:type="paragraph" w:customStyle="1" w:styleId="RFPHeading">
    <w:name w:val="RFP Heading"/>
    <w:basedOn w:val="LO-Normal"/>
    <w:rsid w:val="000C2CBB"/>
    <w:pPr>
      <w:widowControl/>
      <w:suppressAutoHyphens w:val="0"/>
      <w:spacing w:before="120" w:after="120" w:line="240" w:lineRule="auto"/>
      <w:textAlignment w:val="auto"/>
    </w:pPr>
    <w:rPr>
      <w:rFonts w:ascii="Times New Roman" w:eastAsia="Times New Roman" w:hAnsi="Times New Roman" w:cs="Times New Roman"/>
      <w:smallCaps/>
      <w:kern w:val="0"/>
      <w:sz w:val="36"/>
      <w:szCs w:val="36"/>
    </w:rPr>
  </w:style>
  <w:style w:type="paragraph" w:styleId="BalloonText">
    <w:name w:val="Balloon Text"/>
    <w:basedOn w:val="Normal"/>
    <w:link w:val="BalloonTextChar"/>
    <w:uiPriority w:val="99"/>
    <w:semiHidden/>
    <w:unhideWhenUsed/>
    <w:rsid w:val="00C62CA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62CA3"/>
    <w:rPr>
      <w:rFonts w:ascii="Tahoma" w:eastAsia="Calibri" w:hAnsi="Tahoma" w:cs="Mangal"/>
      <w:kern w:val="2"/>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rfan3561@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wsteluatelb-1348006287.eu-west-2.elb.amazonaws.com/activiti-explor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wsteluatelb-1348006287.eu-west-2.elb.amazonaws.com/RoPro_TUK/login" TargetMode="External"/><Relationship Id="rId4" Type="http://schemas.openxmlformats.org/officeDocument/2006/relationships/settings" Target="settings.xml"/><Relationship Id="rId9" Type="http://schemas.openxmlformats.org/officeDocument/2006/relationships/hyperlink" Target="https://www.car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2FAC5-A10D-4ADA-AA24-405877E12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Satrasala</dc:creator>
  <cp:lastModifiedBy>Mohammed Irfan</cp:lastModifiedBy>
  <cp:revision>537</cp:revision>
  <cp:lastPrinted>1899-12-31T18:30:00Z</cp:lastPrinted>
  <dcterms:created xsi:type="dcterms:W3CDTF">2021-06-08T08:26:00Z</dcterms:created>
  <dcterms:modified xsi:type="dcterms:W3CDTF">2023-09-05T08:30:00Z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